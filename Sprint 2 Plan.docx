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CC4CC7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541CEE">
        <w:rPr>
          <w:sz w:val="18"/>
          <w:szCs w:val="18"/>
        </w:rPr>
        <w:t>, BEREKET HAILE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CC4CC7">
        <w:t>05/15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6E12DE">
        <w:t>0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CC4CC7">
        <w:t>5</w:t>
      </w:r>
      <w:r w:rsidRPr="005673B4">
        <w:t>/</w:t>
      </w:r>
      <w:r w:rsidR="00CC4CC7">
        <w:t>01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E12DE" w:rsidP="006033D2">
      <w:pPr>
        <w:ind w:left="-5"/>
        <w:jc w:val="center"/>
        <w:rPr>
          <w:sz w:val="24"/>
        </w:rPr>
      </w:pPr>
      <w:r>
        <w:rPr>
          <w:sz w:val="24"/>
        </w:rPr>
        <w:t xml:space="preserve">As a team we want </w:t>
      </w:r>
      <w:r w:rsidR="00CC4CC7">
        <w:rPr>
          <w:sz w:val="24"/>
        </w:rPr>
        <w:t>to begin UI development on all aspects on the project and fix any remaining issues with any of the applications. Additionally, we’ll</w:t>
      </w:r>
      <w:bookmarkStart w:id="0" w:name="_GoBack"/>
      <w:bookmarkEnd w:id="0"/>
      <w:r w:rsidR="00CC4CC7">
        <w:rPr>
          <w:sz w:val="24"/>
        </w:rPr>
        <w:t xml:space="preserve"> add any extra features as requested by the Sponsor if need be.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CC4CC7" w:rsidP="00BA28F1">
      <w:pPr>
        <w:numPr>
          <w:ilvl w:val="0"/>
          <w:numId w:val="4"/>
        </w:numPr>
        <w:suppressAutoHyphens/>
        <w:spacing w:line="100" w:lineRule="atLeast"/>
        <w:ind w:hanging="360"/>
      </w:pPr>
      <w:r>
        <w:t>As a User</w:t>
      </w:r>
      <w:r w:rsidR="006E12DE">
        <w:t xml:space="preserve">, I want </w:t>
      </w:r>
      <w:r>
        <w:t xml:space="preserve">to have a pleasing Chrome Extension </w:t>
      </w:r>
      <w:r w:rsidR="000566FD">
        <w:t>UI to interact with and look at in order to have a pleasing experience when using the extension.</w:t>
      </w:r>
    </w:p>
    <w:p w:rsidR="00DE7F15" w:rsidRDefault="00CC4CC7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Stylize the Chrome extension login page and any additional pages</w:t>
      </w:r>
    </w:p>
    <w:p w:rsidR="00CC4CC7" w:rsidRDefault="00CC4CC7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Use HTML/CSS to structure and refine the Chrome Extension</w:t>
      </w:r>
    </w:p>
    <w:p w:rsidR="00A42A51" w:rsidRDefault="00A42A51" w:rsidP="00A42A51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>As</w:t>
      </w:r>
      <w:r w:rsidR="006E12DE">
        <w:t xml:space="preserve"> a Product Sponsor</w:t>
      </w:r>
      <w:r w:rsidR="00CC4CC7">
        <w:t>, I want the Admin Panel presented in an aesthetically pleasing way so that everything is structured and clear when I visit the page.</w:t>
      </w:r>
    </w:p>
    <w:p w:rsidR="00BA28F1" w:rsidRDefault="00B8765E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Use HTML/CSS to style and cleanup</w:t>
      </w:r>
      <w:r w:rsidR="00CC4CC7">
        <w:t xml:space="preserve"> the look of the Admin Panel</w:t>
      </w:r>
    </w:p>
    <w:p w:rsidR="00CC4CC7" w:rsidRDefault="00CC4CC7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Finish implementing any remaining features</w:t>
      </w:r>
    </w:p>
    <w:p w:rsidR="00A42A51" w:rsidRDefault="00B8765E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CC4CC7">
        <w:t>Developer</w:t>
      </w:r>
      <w:r>
        <w:t xml:space="preserve">, I want the Android Application </w:t>
      </w:r>
      <w:r w:rsidR="00CC4CC7">
        <w:t>data to be buffered so that when data is sent to the backend it is done so in a clear, concise manner.</w:t>
      </w:r>
    </w:p>
    <w:p w:rsidR="00A42A51" w:rsidRDefault="00CC4CC7" w:rsidP="00A42A51">
      <w:pPr>
        <w:numPr>
          <w:ilvl w:val="1"/>
          <w:numId w:val="14"/>
        </w:numPr>
        <w:suppressAutoHyphens/>
        <w:spacing w:line="100" w:lineRule="atLeast"/>
      </w:pPr>
      <w:r>
        <w:t>Finish buffering the Android app usage data</w:t>
      </w:r>
    </w:p>
    <w:p w:rsidR="00CC4CC7" w:rsidRDefault="00CC4CC7" w:rsidP="00A42A51">
      <w:pPr>
        <w:numPr>
          <w:ilvl w:val="1"/>
          <w:numId w:val="14"/>
        </w:numPr>
        <w:suppressAutoHyphens/>
        <w:spacing w:line="100" w:lineRule="atLeast"/>
      </w:pPr>
      <w:r>
        <w:t>Test to make sure everything is working properly</w:t>
      </w:r>
    </w:p>
    <w:p w:rsidR="00A42A51" w:rsidRDefault="00B8765E" w:rsidP="00A42A51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0566FD">
        <w:t>Developer, I want to debug and test the Android app to make sure there are no issues and everything is working as intended.</w:t>
      </w:r>
    </w:p>
    <w:p w:rsidR="00A42A51" w:rsidRDefault="000566FD" w:rsidP="00A42A51">
      <w:pPr>
        <w:numPr>
          <w:ilvl w:val="1"/>
          <w:numId w:val="14"/>
        </w:numPr>
        <w:suppressAutoHyphens/>
        <w:spacing w:line="100" w:lineRule="atLeast"/>
      </w:pPr>
      <w:r>
        <w:lastRenderedPageBreak/>
        <w:t>Debug the run on startup functionality</w:t>
      </w:r>
    </w:p>
    <w:p w:rsidR="000566FD" w:rsidRDefault="000566FD" w:rsidP="000566FD">
      <w:pPr>
        <w:numPr>
          <w:ilvl w:val="1"/>
          <w:numId w:val="14"/>
        </w:numPr>
        <w:suppressAutoHyphens/>
        <w:spacing w:line="240" w:lineRule="auto"/>
      </w:pPr>
      <w:r>
        <w:t>Debug running in the background</w:t>
      </w:r>
      <w:r w:rsidR="00B8765E">
        <w:t xml:space="preserve"> </w:t>
      </w:r>
    </w:p>
    <w:p w:rsidR="000566FD" w:rsidRDefault="000566FD" w:rsidP="000566FD">
      <w:pPr>
        <w:numPr>
          <w:ilvl w:val="1"/>
          <w:numId w:val="14"/>
        </w:numPr>
        <w:suppressAutoHyphens/>
        <w:spacing w:line="240" w:lineRule="auto"/>
      </w:pPr>
      <w:r>
        <w:t>F</w:t>
      </w:r>
      <w:r w:rsidR="00C74E3D">
        <w:t>ix tracking number of apps started</w:t>
      </w:r>
    </w:p>
    <w:p w:rsidR="00C74E3D" w:rsidRDefault="00C74E3D" w:rsidP="000566FD">
      <w:pPr>
        <w:numPr>
          <w:ilvl w:val="1"/>
          <w:numId w:val="14"/>
        </w:numPr>
        <w:suppressAutoHyphens/>
        <w:spacing w:line="240" w:lineRule="auto"/>
      </w:pPr>
      <w:r>
        <w:t>Adjust the interval data to reflect an individual app</w:t>
      </w:r>
    </w:p>
    <w:p w:rsidR="00C74E3D" w:rsidRDefault="00C74E3D" w:rsidP="000566FD">
      <w:pPr>
        <w:numPr>
          <w:ilvl w:val="1"/>
          <w:numId w:val="14"/>
        </w:numPr>
        <w:suppressAutoHyphens/>
        <w:spacing w:line="240" w:lineRule="auto"/>
      </w:pPr>
      <w:r>
        <w:t>Adjust format of the data sent</w:t>
      </w:r>
    </w:p>
    <w:p w:rsidR="00C74E3D" w:rsidRDefault="00C74E3D" w:rsidP="000566FD">
      <w:pPr>
        <w:numPr>
          <w:ilvl w:val="1"/>
          <w:numId w:val="14"/>
        </w:numPr>
        <w:suppressAutoHyphens/>
        <w:spacing w:line="240" w:lineRule="auto"/>
      </w:pPr>
      <w:r>
        <w:t>Make user login persist, even after the app is closed</w:t>
      </w:r>
    </w:p>
    <w:p w:rsidR="000566FD" w:rsidRDefault="000566FD" w:rsidP="000566FD">
      <w:pPr>
        <w:suppressAutoHyphens/>
        <w:spacing w:line="240" w:lineRule="auto"/>
      </w:pPr>
      <w:r>
        <w:t xml:space="preserve">       5. As a User, I want the Android Application to have a nice user interface in order to provide a better viewing experience.</w:t>
      </w:r>
    </w:p>
    <w:p w:rsidR="000566FD" w:rsidRDefault="000566FD" w:rsidP="000566FD">
      <w:pPr>
        <w:suppressAutoHyphens/>
        <w:spacing w:line="240" w:lineRule="auto"/>
      </w:pPr>
      <w:r>
        <w:tab/>
        <w:t>a. Begin work on UI for the Android App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0566FD">
        <w:t>1a, 1b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0566FD">
        <w:t>) : 5a</w:t>
      </w:r>
      <w:r w:rsidR="00C74E3D">
        <w:t>, 4c, 4d, 4e, 4f</w:t>
      </w:r>
    </w:p>
    <w:p w:rsidR="00D6150F" w:rsidRDefault="00DE77ED" w:rsidP="00D6150F">
      <w:pPr>
        <w:ind w:left="-5"/>
      </w:pPr>
      <w:r>
        <w:t xml:space="preserve">Jarad Shelton(Developer) : </w:t>
      </w:r>
      <w:r w:rsidR="000566FD">
        <w:t>2a, 2b</w:t>
      </w:r>
    </w:p>
    <w:p w:rsidR="003142A0" w:rsidRDefault="00DE77ED" w:rsidP="00FE3AF2">
      <w:r>
        <w:t xml:space="preserve">Cedric Linares(Developer) : </w:t>
      </w:r>
      <w:r w:rsidR="000566FD">
        <w:t>4a, 4b</w:t>
      </w:r>
    </w:p>
    <w:p w:rsidR="00541CEE" w:rsidRPr="003142A0" w:rsidRDefault="000566FD" w:rsidP="00FE3AF2">
      <w:r>
        <w:t>Bereket Haile(Developer): 3a, 3b</w:t>
      </w:r>
      <w:r w:rsidR="00C74E3D">
        <w:t>, 4c. 4d, 4e, 4f</w:t>
      </w:r>
    </w:p>
    <w:sectPr w:rsidR="00541CEE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AE" w:rsidRDefault="003271AE">
      <w:pPr>
        <w:spacing w:after="0" w:line="240" w:lineRule="auto"/>
      </w:pPr>
      <w:r>
        <w:separator/>
      </w:r>
    </w:p>
  </w:endnote>
  <w:endnote w:type="continuationSeparator" w:id="0">
    <w:p w:rsidR="003271AE" w:rsidRDefault="0032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AE" w:rsidRDefault="003271AE">
      <w:pPr>
        <w:spacing w:after="0" w:line="240" w:lineRule="auto"/>
      </w:pPr>
      <w:r>
        <w:separator/>
      </w:r>
    </w:p>
  </w:footnote>
  <w:footnote w:type="continuationSeparator" w:id="0">
    <w:p w:rsidR="003271AE" w:rsidRDefault="0032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170E9"/>
    <w:rsid w:val="000266B1"/>
    <w:rsid w:val="000566FD"/>
    <w:rsid w:val="000A1D72"/>
    <w:rsid w:val="000A5765"/>
    <w:rsid w:val="000C133E"/>
    <w:rsid w:val="00133A7D"/>
    <w:rsid w:val="00155B25"/>
    <w:rsid w:val="001A0089"/>
    <w:rsid w:val="001B1A87"/>
    <w:rsid w:val="00207FF2"/>
    <w:rsid w:val="00221DC6"/>
    <w:rsid w:val="002C0570"/>
    <w:rsid w:val="002F6700"/>
    <w:rsid w:val="003142A0"/>
    <w:rsid w:val="003271AE"/>
    <w:rsid w:val="00334C68"/>
    <w:rsid w:val="00347F2A"/>
    <w:rsid w:val="003F5D12"/>
    <w:rsid w:val="004431B2"/>
    <w:rsid w:val="004635B4"/>
    <w:rsid w:val="00493E2E"/>
    <w:rsid w:val="004B5F28"/>
    <w:rsid w:val="004E7F33"/>
    <w:rsid w:val="00531D81"/>
    <w:rsid w:val="00537F3B"/>
    <w:rsid w:val="00541CEE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2DBA"/>
    <w:rsid w:val="006E12DE"/>
    <w:rsid w:val="00705922"/>
    <w:rsid w:val="00710DEF"/>
    <w:rsid w:val="00730C98"/>
    <w:rsid w:val="00740CF8"/>
    <w:rsid w:val="0074268B"/>
    <w:rsid w:val="00772B5B"/>
    <w:rsid w:val="00796232"/>
    <w:rsid w:val="007D077E"/>
    <w:rsid w:val="007F2929"/>
    <w:rsid w:val="00815D4F"/>
    <w:rsid w:val="00836452"/>
    <w:rsid w:val="008440CA"/>
    <w:rsid w:val="00852ED1"/>
    <w:rsid w:val="00865757"/>
    <w:rsid w:val="008F50EB"/>
    <w:rsid w:val="00912F6A"/>
    <w:rsid w:val="00917DD1"/>
    <w:rsid w:val="00933903"/>
    <w:rsid w:val="009E1F66"/>
    <w:rsid w:val="00A31C1C"/>
    <w:rsid w:val="00A42A51"/>
    <w:rsid w:val="00A624D9"/>
    <w:rsid w:val="00AE5668"/>
    <w:rsid w:val="00AF0DBD"/>
    <w:rsid w:val="00B0095A"/>
    <w:rsid w:val="00B013DA"/>
    <w:rsid w:val="00B17AB8"/>
    <w:rsid w:val="00B40B42"/>
    <w:rsid w:val="00B501EA"/>
    <w:rsid w:val="00B813FE"/>
    <w:rsid w:val="00B8765E"/>
    <w:rsid w:val="00BA28F1"/>
    <w:rsid w:val="00C07D11"/>
    <w:rsid w:val="00C25FBE"/>
    <w:rsid w:val="00C73AE9"/>
    <w:rsid w:val="00C74E3D"/>
    <w:rsid w:val="00C81695"/>
    <w:rsid w:val="00C8273C"/>
    <w:rsid w:val="00C86CED"/>
    <w:rsid w:val="00C916BE"/>
    <w:rsid w:val="00C95D5E"/>
    <w:rsid w:val="00CB634A"/>
    <w:rsid w:val="00CC4CC7"/>
    <w:rsid w:val="00CF1D05"/>
    <w:rsid w:val="00D6150F"/>
    <w:rsid w:val="00D6503F"/>
    <w:rsid w:val="00DC0786"/>
    <w:rsid w:val="00DC4DBA"/>
    <w:rsid w:val="00DE681E"/>
    <w:rsid w:val="00DE77ED"/>
    <w:rsid w:val="00DE7F15"/>
    <w:rsid w:val="00E35F3C"/>
    <w:rsid w:val="00E6361E"/>
    <w:rsid w:val="00E72873"/>
    <w:rsid w:val="00E73938"/>
    <w:rsid w:val="00EC6152"/>
    <w:rsid w:val="00ED54A2"/>
    <w:rsid w:val="00ED706A"/>
    <w:rsid w:val="00F30021"/>
    <w:rsid w:val="00F30ECA"/>
    <w:rsid w:val="00F804C8"/>
    <w:rsid w:val="00F836D9"/>
    <w:rsid w:val="00F93053"/>
    <w:rsid w:val="00FA4333"/>
    <w:rsid w:val="00FD6493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77680-FE0C-4BE1-A6B7-E36245F3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11</cp:revision>
  <dcterms:created xsi:type="dcterms:W3CDTF">2017-02-07T21:46:00Z</dcterms:created>
  <dcterms:modified xsi:type="dcterms:W3CDTF">2017-05-04T21:29:00Z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