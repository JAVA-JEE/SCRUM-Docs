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9C1BED">
        <w:rPr>
          <w:caps w:val="0"/>
          <w:sz w:val="72"/>
          <w:szCs w:val="72"/>
        </w:rPr>
        <w:t>4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  <w:r w:rsidR="00541CEE">
        <w:rPr>
          <w:sz w:val="18"/>
          <w:szCs w:val="18"/>
        </w:rPr>
        <w:t>, BEREKET HAILE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9C1BED">
        <w:t>06/05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BE0EF9">
        <w:t>1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CC4CC7">
        <w:t>5</w:t>
      </w:r>
      <w:r w:rsidRPr="005673B4">
        <w:t>/</w:t>
      </w:r>
      <w:r w:rsidR="009C1BED">
        <w:t>22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E12DE" w:rsidP="006033D2">
      <w:pPr>
        <w:ind w:left="-5"/>
        <w:jc w:val="center"/>
        <w:rPr>
          <w:sz w:val="24"/>
        </w:rPr>
      </w:pPr>
      <w:r>
        <w:rPr>
          <w:sz w:val="24"/>
        </w:rPr>
        <w:t xml:space="preserve">As a team we </w:t>
      </w:r>
      <w:r w:rsidR="00BE0EF9">
        <w:rPr>
          <w:sz w:val="24"/>
        </w:rPr>
        <w:t xml:space="preserve">want to </w:t>
      </w:r>
      <w:r w:rsidR="009C1BED">
        <w:rPr>
          <w:sz w:val="24"/>
        </w:rPr>
        <w:t>finish all aspects of th</w:t>
      </w:r>
      <w:r w:rsidR="00F33360">
        <w:rPr>
          <w:sz w:val="24"/>
        </w:rPr>
        <w:t>e project, which includes commenting the code, finishing any remaining aspects of the project, and writing all documentation.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BE0EF9" w:rsidP="00BA28F1">
      <w:pPr>
        <w:numPr>
          <w:ilvl w:val="0"/>
          <w:numId w:val="4"/>
        </w:numPr>
        <w:suppressAutoHyphens/>
        <w:spacing w:line="100" w:lineRule="atLeast"/>
        <w:ind w:hanging="360"/>
      </w:pPr>
      <w:r>
        <w:t xml:space="preserve">As a </w:t>
      </w:r>
      <w:r w:rsidR="00F33360">
        <w:t>Sponsor</w:t>
      </w:r>
      <w:r w:rsidR="00506E74">
        <w:t>, I want to know when a participant opens an app and closes it.</w:t>
      </w:r>
    </w:p>
    <w:p w:rsidR="00BE0EF9" w:rsidRDefault="00506E74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Calculate start and end times using app usage API</w:t>
      </w:r>
    </w:p>
    <w:p w:rsidR="00506E74" w:rsidRDefault="00506E74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Buffer the collected data</w:t>
      </w:r>
    </w:p>
    <w:p w:rsidR="00BE0EF9" w:rsidRDefault="00BE0EF9" w:rsidP="00BE0EF9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>As a Product Sponsor, I want the Admin Panel presented in an aesthetically pleasing way so that everything is structured and clear when I visit the page.</w:t>
      </w:r>
    </w:p>
    <w:p w:rsidR="00BE0EF9" w:rsidRDefault="00BE0EF9" w:rsidP="00BE0EF9">
      <w:pPr>
        <w:numPr>
          <w:ilvl w:val="1"/>
          <w:numId w:val="4"/>
        </w:numPr>
        <w:suppressAutoHyphens/>
        <w:spacing w:after="0" w:line="100" w:lineRule="atLeast"/>
        <w:ind w:hanging="360"/>
      </w:pPr>
      <w:r>
        <w:t>Use HTML/CSS to style and cleanup the look of the Admin Panel</w:t>
      </w:r>
    </w:p>
    <w:p w:rsidR="00BE0EF9" w:rsidRDefault="00BE0EF9" w:rsidP="00BE0EF9">
      <w:pPr>
        <w:numPr>
          <w:ilvl w:val="1"/>
          <w:numId w:val="4"/>
        </w:numPr>
        <w:suppressAutoHyphens/>
        <w:spacing w:after="0" w:line="100" w:lineRule="atLeast"/>
        <w:ind w:hanging="360"/>
      </w:pPr>
      <w:r>
        <w:t>Finish implementing any remaining features</w:t>
      </w:r>
    </w:p>
    <w:p w:rsidR="00BE0EF9" w:rsidRDefault="00BE0EF9" w:rsidP="00BE0EF9">
      <w:pPr>
        <w:numPr>
          <w:ilvl w:val="0"/>
          <w:numId w:val="4"/>
        </w:numPr>
        <w:suppressAutoHyphens/>
        <w:spacing w:line="100" w:lineRule="atLeast"/>
        <w:ind w:hanging="360"/>
      </w:pPr>
      <w:r>
        <w:t>As a Developer, I want to debug and test the Android app to make sure there are no issues and everything is working as intended.</w:t>
      </w:r>
    </w:p>
    <w:p w:rsidR="00BE0EF9" w:rsidRDefault="00BE0EF9" w:rsidP="00BE0EF9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Debug </w:t>
      </w:r>
      <w:r w:rsidR="00356453">
        <w:t>new data collection</w:t>
      </w:r>
    </w:p>
    <w:p w:rsidR="00BE0EF9" w:rsidRDefault="00356453" w:rsidP="00BE0EF9">
      <w:pPr>
        <w:numPr>
          <w:ilvl w:val="1"/>
          <w:numId w:val="4"/>
        </w:numPr>
        <w:suppressAutoHyphens/>
        <w:spacing w:line="240" w:lineRule="auto"/>
        <w:ind w:hanging="360"/>
      </w:pPr>
      <w:r>
        <w:t>Fix login on boot</w:t>
      </w:r>
      <w:bookmarkStart w:id="0" w:name="_GoBack"/>
      <w:bookmarkEnd w:id="0"/>
    </w:p>
    <w:p w:rsidR="00BE0EF9" w:rsidRDefault="00396077" w:rsidP="00BE0EF9">
      <w:pPr>
        <w:numPr>
          <w:ilvl w:val="1"/>
          <w:numId w:val="4"/>
        </w:numPr>
        <w:suppressAutoHyphens/>
        <w:spacing w:line="240" w:lineRule="auto"/>
        <w:ind w:hanging="360"/>
      </w:pPr>
      <w:r>
        <w:t>Clean up app UI</w:t>
      </w:r>
    </w:p>
    <w:p w:rsidR="00BE0EF9" w:rsidRDefault="00BE0EF9" w:rsidP="00BE0EF9">
      <w:pPr>
        <w:numPr>
          <w:ilvl w:val="1"/>
          <w:numId w:val="4"/>
        </w:numPr>
        <w:suppressAutoHyphens/>
        <w:spacing w:line="240" w:lineRule="auto"/>
        <w:ind w:hanging="360"/>
      </w:pPr>
      <w:r>
        <w:t>Adjust format of the data sent</w:t>
      </w:r>
    </w:p>
    <w:p w:rsidR="000566FD" w:rsidRDefault="000566FD" w:rsidP="000566FD">
      <w:pPr>
        <w:suppressAutoHyphens/>
        <w:spacing w:line="240" w:lineRule="auto"/>
      </w:pPr>
      <w:r>
        <w:t xml:space="preserve">       5. As </w:t>
      </w:r>
      <w:r w:rsidR="00FE3026">
        <w:t>a Sponsor, I want labels associated with each URL collected by the Chrome Extension to provide more information for analysis.</w:t>
      </w:r>
    </w:p>
    <w:p w:rsidR="000566FD" w:rsidRDefault="000566FD" w:rsidP="000566FD">
      <w:pPr>
        <w:suppressAutoHyphens/>
        <w:spacing w:line="240" w:lineRule="auto"/>
      </w:pPr>
      <w:r>
        <w:lastRenderedPageBreak/>
        <w:tab/>
        <w:t xml:space="preserve">a. </w:t>
      </w:r>
      <w:r w:rsidR="00FE3026">
        <w:t>Label each URL according to business nature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FE3026">
        <w:t>5a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0566FD">
        <w:t xml:space="preserve">) : </w:t>
      </w:r>
      <w:r w:rsidR="00FE3026">
        <w:t>3a, 3b, 3c, 3d</w:t>
      </w:r>
    </w:p>
    <w:p w:rsidR="00D6150F" w:rsidRDefault="00DE77ED" w:rsidP="00D6150F">
      <w:pPr>
        <w:ind w:left="-5"/>
      </w:pPr>
      <w:r>
        <w:t xml:space="preserve">Jarad Shelton(Developer) : </w:t>
      </w:r>
      <w:r w:rsidR="00FE3026">
        <w:t>2a, 2b</w:t>
      </w:r>
    </w:p>
    <w:p w:rsidR="003142A0" w:rsidRDefault="00AD3E6F" w:rsidP="00FE3AF2">
      <w:r>
        <w:t xml:space="preserve">Cedric Linares(Developer) : </w:t>
      </w:r>
      <w:r w:rsidR="00FE3026">
        <w:t>3a, 3b, 3c, 3d</w:t>
      </w:r>
    </w:p>
    <w:p w:rsidR="00541CEE" w:rsidRPr="003142A0" w:rsidRDefault="000566FD" w:rsidP="00FE3AF2">
      <w:r>
        <w:t xml:space="preserve">Bereket Haile(Developer): </w:t>
      </w:r>
      <w:r w:rsidR="00FE3026">
        <w:t>3a, 3b, 3c, 3d</w:t>
      </w:r>
    </w:p>
    <w:sectPr w:rsidR="00541CEE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E3A" w:rsidRDefault="00483E3A">
      <w:pPr>
        <w:spacing w:after="0" w:line="240" w:lineRule="auto"/>
      </w:pPr>
      <w:r>
        <w:separator/>
      </w:r>
    </w:p>
  </w:endnote>
  <w:endnote w:type="continuationSeparator" w:id="0">
    <w:p w:rsidR="00483E3A" w:rsidRDefault="0048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E3A" w:rsidRDefault="00483E3A">
      <w:pPr>
        <w:spacing w:after="0" w:line="240" w:lineRule="auto"/>
      </w:pPr>
      <w:r>
        <w:separator/>
      </w:r>
    </w:p>
  </w:footnote>
  <w:footnote w:type="continuationSeparator" w:id="0">
    <w:p w:rsidR="00483E3A" w:rsidRDefault="0048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170E9"/>
    <w:rsid w:val="000266B1"/>
    <w:rsid w:val="000566FD"/>
    <w:rsid w:val="000A1D72"/>
    <w:rsid w:val="000A5765"/>
    <w:rsid w:val="000C133E"/>
    <w:rsid w:val="00133A7D"/>
    <w:rsid w:val="00155B25"/>
    <w:rsid w:val="001A0089"/>
    <w:rsid w:val="001B1A87"/>
    <w:rsid w:val="00207FF2"/>
    <w:rsid w:val="00221DC6"/>
    <w:rsid w:val="002C0570"/>
    <w:rsid w:val="002F6700"/>
    <w:rsid w:val="00301074"/>
    <w:rsid w:val="003142A0"/>
    <w:rsid w:val="003271AE"/>
    <w:rsid w:val="00334C68"/>
    <w:rsid w:val="00347F2A"/>
    <w:rsid w:val="00356453"/>
    <w:rsid w:val="00396077"/>
    <w:rsid w:val="003F5D12"/>
    <w:rsid w:val="004431B2"/>
    <w:rsid w:val="004635B4"/>
    <w:rsid w:val="00483E3A"/>
    <w:rsid w:val="00493E2E"/>
    <w:rsid w:val="004B5F28"/>
    <w:rsid w:val="004E7F33"/>
    <w:rsid w:val="00506E74"/>
    <w:rsid w:val="00531D81"/>
    <w:rsid w:val="00537F3B"/>
    <w:rsid w:val="00541CEE"/>
    <w:rsid w:val="005673B4"/>
    <w:rsid w:val="00575292"/>
    <w:rsid w:val="005B1817"/>
    <w:rsid w:val="005C50C8"/>
    <w:rsid w:val="005C5930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6D2DBA"/>
    <w:rsid w:val="006E12DE"/>
    <w:rsid w:val="00705922"/>
    <w:rsid w:val="00710DEF"/>
    <w:rsid w:val="00730C98"/>
    <w:rsid w:val="00740CF8"/>
    <w:rsid w:val="0074268B"/>
    <w:rsid w:val="00772B5B"/>
    <w:rsid w:val="00796232"/>
    <w:rsid w:val="007D077E"/>
    <w:rsid w:val="007F2929"/>
    <w:rsid w:val="00815D4F"/>
    <w:rsid w:val="00836452"/>
    <w:rsid w:val="008440CA"/>
    <w:rsid w:val="00852ED1"/>
    <w:rsid w:val="00865757"/>
    <w:rsid w:val="008F50EB"/>
    <w:rsid w:val="00912F6A"/>
    <w:rsid w:val="00917DD1"/>
    <w:rsid w:val="00933903"/>
    <w:rsid w:val="009C1BED"/>
    <w:rsid w:val="009E1F66"/>
    <w:rsid w:val="00A31C1C"/>
    <w:rsid w:val="00A42A51"/>
    <w:rsid w:val="00A624D9"/>
    <w:rsid w:val="00AD3E6F"/>
    <w:rsid w:val="00AE5668"/>
    <w:rsid w:val="00AF0DBD"/>
    <w:rsid w:val="00B0095A"/>
    <w:rsid w:val="00B013DA"/>
    <w:rsid w:val="00B17AB8"/>
    <w:rsid w:val="00B40B42"/>
    <w:rsid w:val="00B501EA"/>
    <w:rsid w:val="00B813FE"/>
    <w:rsid w:val="00B8765E"/>
    <w:rsid w:val="00BA28F1"/>
    <w:rsid w:val="00BE0EF9"/>
    <w:rsid w:val="00C07D11"/>
    <w:rsid w:val="00C25FBE"/>
    <w:rsid w:val="00C73AE9"/>
    <w:rsid w:val="00C74E3D"/>
    <w:rsid w:val="00C81695"/>
    <w:rsid w:val="00C8273C"/>
    <w:rsid w:val="00C86CED"/>
    <w:rsid w:val="00C916BE"/>
    <w:rsid w:val="00C95D5E"/>
    <w:rsid w:val="00CB634A"/>
    <w:rsid w:val="00CC4CC7"/>
    <w:rsid w:val="00CF1D05"/>
    <w:rsid w:val="00D6150F"/>
    <w:rsid w:val="00D6503F"/>
    <w:rsid w:val="00DC0786"/>
    <w:rsid w:val="00DC4DBA"/>
    <w:rsid w:val="00DE681E"/>
    <w:rsid w:val="00DE77ED"/>
    <w:rsid w:val="00DE7F15"/>
    <w:rsid w:val="00E35F3C"/>
    <w:rsid w:val="00E6361E"/>
    <w:rsid w:val="00E72873"/>
    <w:rsid w:val="00E73938"/>
    <w:rsid w:val="00EC6152"/>
    <w:rsid w:val="00ED54A2"/>
    <w:rsid w:val="00ED706A"/>
    <w:rsid w:val="00F06398"/>
    <w:rsid w:val="00F30021"/>
    <w:rsid w:val="00F30ECA"/>
    <w:rsid w:val="00F33360"/>
    <w:rsid w:val="00F804C8"/>
    <w:rsid w:val="00F836D9"/>
    <w:rsid w:val="00F93053"/>
    <w:rsid w:val="00FA4333"/>
    <w:rsid w:val="00FD6493"/>
    <w:rsid w:val="00FE3026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5F454C-0354-4044-A25A-50D3545D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252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13</cp:revision>
  <dcterms:created xsi:type="dcterms:W3CDTF">2017-02-07T21:46:00Z</dcterms:created>
  <dcterms:modified xsi:type="dcterms:W3CDTF">2017-06-07T08:58:00Z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