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2147867</wp:posOffset>
            </wp:positionH>
            <wp:positionV relativeFrom="paragraph">
              <wp:posOffset>-83344</wp:posOffset>
            </wp:positionV>
            <wp:extent cx="1644650" cy="9867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4D2E8A" w:rsidP="004D2E8A">
      <w:pPr>
        <w:pStyle w:val="Title"/>
        <w:spacing w:before="120"/>
        <w:jc w:val="center"/>
      </w:pPr>
      <w:r>
        <w:rPr>
          <w:caps w:val="0"/>
        </w:rPr>
        <w:t>Rel</w:t>
      </w:r>
      <w:r w:rsidR="00CD5978" w:rsidRPr="004D2E8A">
        <w:rPr>
          <w:caps w:val="0"/>
        </w:rPr>
        <w:t>ease</w:t>
      </w:r>
      <w:r w:rsidR="00CD5978">
        <w:t xml:space="preserve"> </w:t>
      </w:r>
      <w:r w:rsidR="00776FA2">
        <w:t xml:space="preserve">2 </w:t>
      </w:r>
      <w:r w:rsidR="00CD5978">
        <w:t>P</w:t>
      </w:r>
      <w:r w:rsidR="00CD5978" w:rsidRPr="004D2E8A">
        <w:rPr>
          <w:caps w:val="0"/>
        </w:rPr>
        <w:t>lan</w:t>
      </w:r>
    </w:p>
    <w:p w:rsidR="00E6361E" w:rsidRPr="004D2E8A" w:rsidRDefault="00710DEF" w:rsidP="00E6361E">
      <w:pPr>
        <w:pStyle w:val="Heading1"/>
        <w:rPr>
          <w:sz w:val="18"/>
          <w:szCs w:val="18"/>
        </w:rPr>
      </w:pPr>
      <w:r w:rsidRPr="004D2E8A">
        <w:rPr>
          <w:sz w:val="18"/>
          <w:szCs w:val="18"/>
        </w:rPr>
        <w:t>mitchell etzel</w:t>
      </w:r>
      <w:r w:rsidR="004D2E8A" w:rsidRPr="004D2E8A">
        <w:rPr>
          <w:sz w:val="18"/>
          <w:szCs w:val="18"/>
        </w:rPr>
        <w:t>(Po), Darius Sakhapour(SM)</w:t>
      </w:r>
      <w:r w:rsidR="00594579">
        <w:rPr>
          <w:sz w:val="18"/>
          <w:szCs w:val="18"/>
        </w:rPr>
        <w:t>, JARAD</w:t>
      </w:r>
      <w:r w:rsidR="00945DDB">
        <w:rPr>
          <w:sz w:val="18"/>
          <w:szCs w:val="18"/>
        </w:rPr>
        <w:t xml:space="preserve"> Shelton</w:t>
      </w:r>
      <w:r w:rsidR="0029570D">
        <w:rPr>
          <w:sz w:val="18"/>
          <w:szCs w:val="18"/>
        </w:rPr>
        <w:t>,</w:t>
      </w:r>
      <w:r w:rsidR="004D2E8A" w:rsidRPr="004D2E8A">
        <w:rPr>
          <w:sz w:val="18"/>
          <w:szCs w:val="18"/>
        </w:rPr>
        <w:t xml:space="preserve"> Cedric Linares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</w:t>
      </w:r>
      <w:r w:rsidR="004D2E8A">
        <w:t>URL Logger</w:t>
      </w:r>
      <w:r>
        <w:t xml:space="preserve"> </w:t>
      </w:r>
    </w:p>
    <w:p w:rsidR="00CD5978" w:rsidRDefault="00CD5978" w:rsidP="00E6361E">
      <w:pPr>
        <w:ind w:left="-5"/>
      </w:pPr>
      <w:r>
        <w:t>Release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Alpha</w:t>
      </w:r>
      <w:r w:rsidR="001365EB">
        <w:t xml:space="preserve"> 2</w:t>
      </w:r>
    </w:p>
    <w:p w:rsidR="00CD5978" w:rsidRDefault="00CD5978" w:rsidP="00E6361E">
      <w:pPr>
        <w:ind w:left="-5"/>
      </w:pPr>
      <w:r>
        <w:t>Release Date:</w:t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FB618C">
        <w:tab/>
      </w:r>
      <w:r w:rsidR="00BB2901">
        <w:t>0</w:t>
      </w:r>
      <w:r w:rsidR="001365EB">
        <w:t>5/29</w:t>
      </w:r>
      <w:r w:rsidR="00BB2901">
        <w:t>/2017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365EB">
        <w:t>0</w:t>
      </w:r>
    </w:p>
    <w:p w:rsidR="00B501EA" w:rsidRDefault="00B013DA" w:rsidP="00CA4C1D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1365EB">
        <w:t>4</w:t>
      </w:r>
      <w:r>
        <w:t>/</w:t>
      </w:r>
      <w:r w:rsidR="001365EB">
        <w:t>16</w:t>
      </w:r>
      <w:r>
        <w:t>/201</w:t>
      </w:r>
      <w:r w:rsidR="009164F5">
        <w:t>7</w:t>
      </w:r>
      <w:r>
        <w:t xml:space="preserve"> </w:t>
      </w:r>
    </w:p>
    <w:p w:rsidR="00B501EA" w:rsidRDefault="003D6E94" w:rsidP="00912F6A">
      <w:pPr>
        <w:pStyle w:val="Heading1"/>
      </w:pPr>
      <w:r>
        <w:t>High level</w:t>
      </w:r>
      <w:r w:rsidR="00B501EA">
        <w:t xml:space="preserve"> Goal</w:t>
      </w:r>
      <w:r w:rsidR="006415F7">
        <w:t>s</w:t>
      </w:r>
      <w:r w:rsidR="00B501EA">
        <w:t>:</w:t>
      </w:r>
    </w:p>
    <w:p w:rsidR="00022D5D" w:rsidRPr="007769E2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</w:t>
      </w:r>
      <w:r w:rsidR="001365EB">
        <w:rPr>
          <w:sz w:val="21"/>
          <w:szCs w:val="21"/>
        </w:rPr>
        <w:t>s</w:t>
      </w:r>
      <w:r w:rsidR="00022D5D" w:rsidRPr="007769E2">
        <w:rPr>
          <w:sz w:val="21"/>
          <w:szCs w:val="21"/>
        </w:rPr>
        <w:t xml:space="preserve"> should have Unit Tes</w:t>
      </w:r>
      <w:r>
        <w:rPr>
          <w:sz w:val="21"/>
          <w:szCs w:val="21"/>
        </w:rPr>
        <w:t>ts built and run so that we</w:t>
      </w:r>
      <w:r w:rsidR="00022D5D" w:rsidRPr="007769E2">
        <w:rPr>
          <w:sz w:val="21"/>
          <w:szCs w:val="21"/>
        </w:rPr>
        <w:t xml:space="preserve"> can be sure that the Release Product is completely functional</w:t>
      </w:r>
    </w:p>
    <w:p w:rsidR="00022D5D" w:rsidRDefault="00E85B7D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group</w:t>
      </w:r>
      <w:r w:rsidR="00022D5D" w:rsidRPr="007769E2">
        <w:rPr>
          <w:sz w:val="21"/>
          <w:szCs w:val="21"/>
        </w:rPr>
        <w:t xml:space="preserve"> should have good SCRUM documentation so that everyone can be clear on what is happening at any given moment.</w:t>
      </w:r>
    </w:p>
    <w:p w:rsidR="001365EB" w:rsidRDefault="001365EB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Products should be well-documented in order to allow for a smooth transition over to the developers who continue to work on them.</w:t>
      </w:r>
    </w:p>
    <w:p w:rsidR="001365EB" w:rsidRDefault="001365EB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Products should function properly and have most, if not all functionality requested of the Sponsors built in.</w:t>
      </w:r>
    </w:p>
    <w:p w:rsidR="001365EB" w:rsidRPr="007769E2" w:rsidRDefault="001365EB" w:rsidP="00EE5447">
      <w:pPr>
        <w:numPr>
          <w:ilvl w:val="0"/>
          <w:numId w:val="9"/>
        </w:numPr>
        <w:spacing w:line="259" w:lineRule="auto"/>
        <w:ind w:left="720" w:hanging="360"/>
        <w:rPr>
          <w:sz w:val="21"/>
          <w:szCs w:val="21"/>
        </w:rPr>
      </w:pPr>
      <w:r>
        <w:rPr>
          <w:sz w:val="21"/>
          <w:szCs w:val="21"/>
        </w:rPr>
        <w:t>Our Products should look clean, professional, and presented in an aesthetically pleasing manner.</w:t>
      </w:r>
    </w:p>
    <w:p w:rsidR="00D37B35" w:rsidRDefault="00D07E40" w:rsidP="00D37B35">
      <w:pPr>
        <w:pStyle w:val="Heading1"/>
      </w:pPr>
      <w:r>
        <w:t>Sprints</w:t>
      </w:r>
      <w:r w:rsidR="00776FA2">
        <w:t xml:space="preserve"> LEADING UP TO RELEASE</w:t>
      </w:r>
    </w:p>
    <w:p w:rsidR="00D37B35" w:rsidRDefault="00D37B35" w:rsidP="00CA5177">
      <w:pPr>
        <w:tabs>
          <w:tab w:val="left" w:pos="5784"/>
        </w:tabs>
      </w:pPr>
    </w:p>
    <w:p w:rsidR="00CA5177" w:rsidRDefault="00CA5177" w:rsidP="00CA5177">
      <w:pPr>
        <w:tabs>
          <w:tab w:val="left" w:pos="5784"/>
        </w:tabs>
      </w:pPr>
      <w:r>
        <w:t xml:space="preserve">Sprint 1: </w:t>
      </w:r>
      <w:r w:rsidR="00776FA2">
        <w:t>Finish</w:t>
      </w:r>
      <w:r w:rsidR="001365EB">
        <w:t xml:space="preserve"> functionality to pave the way for UI development on all aspects</w:t>
      </w:r>
    </w:p>
    <w:p w:rsidR="00D07E40" w:rsidRDefault="00D07E40" w:rsidP="00D07E40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Android App login validation</w:t>
      </w:r>
    </w:p>
    <w:p w:rsidR="0047612E" w:rsidRDefault="00D07E40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necessary changes in order to allow for the Android App to run at boot time</w:t>
      </w:r>
    </w:p>
    <w:p w:rsidR="00D07E40" w:rsidRDefault="00D07E40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necessary changes in order to allow for the Android App to run in the background</w:t>
      </w:r>
    </w:p>
    <w:p w:rsidR="00D07E40" w:rsidRDefault="00D07E40" w:rsidP="0014008F">
      <w:pPr>
        <w:pStyle w:val="ListParagraph"/>
        <w:numPr>
          <w:ilvl w:val="0"/>
          <w:numId w:val="12"/>
        </w:numPr>
        <w:tabs>
          <w:tab w:val="left" w:pos="5784"/>
        </w:tabs>
      </w:pPr>
      <w:r>
        <w:t>Create an indicator for the Chrome Extension that lets the user know visually, it’s on</w:t>
      </w:r>
    </w:p>
    <w:p w:rsidR="00CA5177" w:rsidRDefault="00776FA2" w:rsidP="0014008F">
      <w:pPr>
        <w:pStyle w:val="ListParagraph"/>
        <w:numPr>
          <w:ilvl w:val="0"/>
          <w:numId w:val="12"/>
        </w:numPr>
        <w:tabs>
          <w:tab w:val="left" w:pos="5784"/>
        </w:tabs>
      </w:pPr>
      <w:r>
        <w:t>Implement changes to Chrome Extension to allow for automatic data collection</w:t>
      </w:r>
    </w:p>
    <w:p w:rsidR="00F878C1" w:rsidRDefault="00776FA2" w:rsidP="00CA5177">
      <w:pPr>
        <w:pStyle w:val="ListParagraph"/>
        <w:numPr>
          <w:ilvl w:val="0"/>
          <w:numId w:val="12"/>
        </w:numPr>
        <w:tabs>
          <w:tab w:val="left" w:pos="5784"/>
        </w:tabs>
      </w:pPr>
      <w:r>
        <w:t>Finish Administrative Admin Panel functionality</w:t>
      </w:r>
    </w:p>
    <w:p w:rsidR="00CA5177" w:rsidRDefault="00CA5177" w:rsidP="00CA5177">
      <w:pPr>
        <w:tabs>
          <w:tab w:val="left" w:pos="5784"/>
        </w:tabs>
      </w:pPr>
      <w:r>
        <w:lastRenderedPageBreak/>
        <w:t>Spri</w:t>
      </w:r>
      <w:r w:rsidR="00201258">
        <w:t>nt 2: Begin UI development for everything, and finish any last minute functionality issues</w:t>
      </w:r>
    </w:p>
    <w:p w:rsidR="00CA5177" w:rsidRDefault="00201258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Revise / Improve upon Android App UI</w:t>
      </w:r>
    </w:p>
    <w:p w:rsidR="00201258" w:rsidRDefault="00201258" w:rsidP="00CA5177">
      <w:pPr>
        <w:pStyle w:val="ListParagraph"/>
        <w:numPr>
          <w:ilvl w:val="0"/>
          <w:numId w:val="13"/>
        </w:numPr>
        <w:tabs>
          <w:tab w:val="left" w:pos="5784"/>
        </w:tabs>
      </w:pPr>
      <w:r>
        <w:t>Revise / Improve upon Chrome Extension UI</w:t>
      </w:r>
    </w:p>
    <w:p w:rsidR="00CA5177" w:rsidRDefault="00201258" w:rsidP="00201258">
      <w:pPr>
        <w:pStyle w:val="ListParagraph"/>
        <w:numPr>
          <w:ilvl w:val="0"/>
          <w:numId w:val="13"/>
        </w:numPr>
        <w:tabs>
          <w:tab w:val="left" w:pos="5784"/>
        </w:tabs>
      </w:pPr>
      <w:r>
        <w:t>Finish / Correct any last minute functionality issues</w:t>
      </w:r>
    </w:p>
    <w:p w:rsidR="00CA5177" w:rsidRDefault="00201258" w:rsidP="00CA5177">
      <w:pPr>
        <w:tabs>
          <w:tab w:val="left" w:pos="5784"/>
        </w:tabs>
      </w:pPr>
      <w:r>
        <w:t>Sprint 3: Finish UI development and add any small extra features requested of our Sponsors</w:t>
      </w:r>
    </w:p>
    <w:p w:rsidR="00CA5177" w:rsidRDefault="00CA5177" w:rsidP="00CA5177">
      <w:pPr>
        <w:pStyle w:val="ListParagraph"/>
        <w:numPr>
          <w:ilvl w:val="0"/>
          <w:numId w:val="14"/>
        </w:numPr>
        <w:tabs>
          <w:tab w:val="left" w:pos="5784"/>
        </w:tabs>
      </w:pPr>
      <w:r>
        <w:t>Implement data gathering of certain components of each page</w:t>
      </w:r>
    </w:p>
    <w:p w:rsidR="005B78DA" w:rsidRDefault="00CA5177" w:rsidP="00CA5177">
      <w:pPr>
        <w:pStyle w:val="ListParagraph"/>
        <w:numPr>
          <w:ilvl w:val="0"/>
          <w:numId w:val="14"/>
        </w:numPr>
        <w:tabs>
          <w:tab w:val="left" w:pos="5784"/>
        </w:tabs>
      </w:pPr>
      <w:r>
        <w:t>Add requested extra functionality</w:t>
      </w:r>
    </w:p>
    <w:p w:rsidR="00201258" w:rsidRDefault="00201258" w:rsidP="00201258">
      <w:pPr>
        <w:tabs>
          <w:tab w:val="left" w:pos="5784"/>
        </w:tabs>
      </w:pPr>
      <w:r>
        <w:t>Sprint 4: Integrate proper Unit Testing into all aspects of the project, work on poster presentation</w:t>
      </w:r>
    </w:p>
    <w:p w:rsidR="00201258" w:rsidRDefault="00201258" w:rsidP="00201258">
      <w:pPr>
        <w:pStyle w:val="ListParagraph"/>
        <w:numPr>
          <w:ilvl w:val="0"/>
          <w:numId w:val="15"/>
        </w:numPr>
        <w:tabs>
          <w:tab w:val="left" w:pos="5784"/>
        </w:tabs>
      </w:pPr>
      <w:r>
        <w:t>Supply Unit Testing for Android Application and Chrome Extension</w:t>
      </w:r>
    </w:p>
    <w:p w:rsidR="00201258" w:rsidRDefault="00201258" w:rsidP="00201258">
      <w:pPr>
        <w:pStyle w:val="ListParagraph"/>
        <w:numPr>
          <w:ilvl w:val="0"/>
          <w:numId w:val="15"/>
        </w:numPr>
        <w:tabs>
          <w:tab w:val="left" w:pos="5784"/>
        </w:tabs>
      </w:pPr>
      <w:r>
        <w:t>Continue to work and finish the poster presentation</w:t>
      </w:r>
    </w:p>
    <w:p w:rsidR="00201258" w:rsidRDefault="00201258" w:rsidP="00201258">
      <w:pPr>
        <w:pStyle w:val="ListParagraph"/>
        <w:numPr>
          <w:ilvl w:val="0"/>
          <w:numId w:val="15"/>
        </w:numPr>
        <w:tabs>
          <w:tab w:val="left" w:pos="5784"/>
        </w:tabs>
      </w:pPr>
      <w:r>
        <w:t>Make sure codebase is well documented</w:t>
      </w:r>
    </w:p>
    <w:p w:rsidR="00C216EC" w:rsidRDefault="00C216EC" w:rsidP="00C216EC">
      <w:pPr>
        <w:pStyle w:val="ListParagraph"/>
        <w:tabs>
          <w:tab w:val="left" w:pos="5784"/>
        </w:tabs>
      </w:pPr>
    </w:p>
    <w:p w:rsidR="00AE783D" w:rsidRDefault="00594340" w:rsidP="00967A03">
      <w:pPr>
        <w:pStyle w:val="Heading1"/>
      </w:pPr>
      <w:r>
        <w:t>Product Backlog</w:t>
      </w:r>
    </w:p>
    <w:p w:rsidR="00776FA2" w:rsidRDefault="00776FA2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Product Sponsor, I want user data to be collected and saved periodically for the Chrome Extension without any user intervention, in order to minimize user involvement.</w:t>
      </w:r>
    </w:p>
    <w:p w:rsidR="00776FA2" w:rsidRDefault="00776FA2" w:rsidP="00776FA2">
      <w:pPr>
        <w:numPr>
          <w:ilvl w:val="0"/>
          <w:numId w:val="11"/>
        </w:numPr>
        <w:suppressAutoHyphens/>
        <w:spacing w:after="0" w:line="100" w:lineRule="atLeast"/>
        <w:ind w:hanging="360"/>
      </w:pPr>
      <w:r>
        <w:t>As a Product Sponsor, I want the Chrome Extension synching mechanism to be presented in an aesthetically pleasing way.</w:t>
      </w:r>
    </w:p>
    <w:p w:rsidR="00776FA2" w:rsidRDefault="00776FA2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>As a Product Sponsor, I want the Android Application to run in the background in order to collect user data even when the app is not opened.</w:t>
      </w:r>
    </w:p>
    <w:p w:rsidR="00776FA2" w:rsidRDefault="00776FA2" w:rsidP="00776FA2">
      <w:pPr>
        <w:numPr>
          <w:ilvl w:val="0"/>
          <w:numId w:val="11"/>
        </w:numPr>
        <w:suppressAutoHyphens/>
        <w:spacing w:line="100" w:lineRule="atLeast"/>
        <w:ind w:hanging="360"/>
      </w:pPr>
      <w:r>
        <w:t xml:space="preserve">As a Product Sponsor, I want the Android Application to start up automatically at boot time. </w:t>
      </w:r>
    </w:p>
    <w:p w:rsidR="00432E0C" w:rsidRDefault="00776FA2" w:rsidP="00860348">
      <w:pPr>
        <w:numPr>
          <w:ilvl w:val="0"/>
          <w:numId w:val="11"/>
        </w:numPr>
        <w:spacing w:line="259" w:lineRule="auto"/>
        <w:ind w:hanging="359"/>
      </w:pPr>
      <w:r>
        <w:t xml:space="preserve">As a Developer, I want to collect data in the Android App in a centralized, structured way in      order to allow for the back-end to have an easier time processing it.                                                          </w:t>
      </w:r>
    </w:p>
    <w:p w:rsidR="00432E0C" w:rsidRDefault="00776FA2" w:rsidP="00776FA2">
      <w:pPr>
        <w:spacing w:line="240" w:lineRule="auto"/>
        <w:ind w:left="359"/>
      </w:pPr>
      <w:r>
        <w:t xml:space="preserve">6.    </w:t>
      </w:r>
      <w:r>
        <w:t>As a Product Sponsor, I want to be able to view all users of the Admin Panel categorically.</w:t>
      </w:r>
    </w:p>
    <w:p w:rsidR="00776FA2" w:rsidRPr="005B78DA" w:rsidRDefault="00776FA2" w:rsidP="00776FA2">
      <w:pPr>
        <w:spacing w:line="240" w:lineRule="auto"/>
        <w:ind w:left="359"/>
      </w:pPr>
      <w:r>
        <w:t xml:space="preserve">7.     As a Developer, I want to be able to validate login information in the Android login system in      </w:t>
      </w:r>
      <w:bookmarkStart w:id="0" w:name="_GoBack"/>
      <w:bookmarkEnd w:id="0"/>
      <w:r>
        <w:t>order to provide for a more accurate login system.</w:t>
      </w:r>
    </w:p>
    <w:sectPr w:rsidR="00776FA2" w:rsidRPr="005B78DA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6DF" w:rsidRDefault="001976DF">
      <w:pPr>
        <w:spacing w:after="0" w:line="240" w:lineRule="auto"/>
      </w:pPr>
      <w:r>
        <w:separator/>
      </w:r>
    </w:p>
  </w:endnote>
  <w:endnote w:type="continuationSeparator" w:id="0">
    <w:p w:rsidR="001976DF" w:rsidRDefault="0019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6DF" w:rsidRDefault="001976DF">
      <w:pPr>
        <w:spacing w:after="0" w:line="240" w:lineRule="auto"/>
      </w:pPr>
      <w:r>
        <w:separator/>
      </w:r>
    </w:p>
  </w:footnote>
  <w:footnote w:type="continuationSeparator" w:id="0">
    <w:p w:rsidR="001976DF" w:rsidRDefault="00197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F0299FC"/>
    <w:lvl w:ilvl="0">
      <w:start w:val="3"/>
      <w:numFmt w:val="decimal"/>
      <w:lvlText w:val="%1."/>
      <w:lvlJc w:val="left"/>
      <w:pPr>
        <w:tabs>
          <w:tab w:val="num" w:pos="0"/>
        </w:tabs>
        <w:ind w:left="718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59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tabs>
          <w:tab w:val="num" w:pos="0"/>
        </w:tabs>
        <w:ind w:left="431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503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tabs>
          <w:tab w:val="num" w:pos="0"/>
        </w:tabs>
        <w:ind w:left="575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tabs>
          <w:tab w:val="num" w:pos="0"/>
        </w:tabs>
        <w:ind w:left="6477" w:hanging="360"/>
      </w:pPr>
      <w:rPr>
        <w:rFonts w:eastAsia="Arial" w:cs="Arial" w:hint="default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vertAlign w:val="baseline"/>
      </w:rPr>
    </w:lvl>
  </w:abstractNum>
  <w:abstractNum w:abstractNumId="1" w15:restartNumberingAfterBreak="0">
    <w:nsid w:val="05455AAD"/>
    <w:multiLevelType w:val="hybridMultilevel"/>
    <w:tmpl w:val="CF6AA284"/>
    <w:lvl w:ilvl="0" w:tplc="4F9802EE">
      <w:start w:val="1"/>
      <w:numFmt w:val="decimal"/>
      <w:lvlText w:val="%1."/>
      <w:lvlJc w:val="left"/>
      <w:pPr>
        <w:ind w:left="718"/>
      </w:pPr>
      <w:rPr>
        <w:rFonts w:ascii="Corbel" w:eastAsia="Arial" w:hAnsi="Corbe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8FE44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5ACBF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1031D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A2B58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38532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F2F8F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A09BE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D09380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1A793D"/>
    <w:multiLevelType w:val="hybridMultilevel"/>
    <w:tmpl w:val="B70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E31AE"/>
    <w:multiLevelType w:val="hybridMultilevel"/>
    <w:tmpl w:val="4CC6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1FA2"/>
    <w:multiLevelType w:val="hybridMultilevel"/>
    <w:tmpl w:val="8D60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30C1F"/>
    <w:multiLevelType w:val="hybridMultilevel"/>
    <w:tmpl w:val="B198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C770F"/>
    <w:multiLevelType w:val="hybridMultilevel"/>
    <w:tmpl w:val="C8747FC8"/>
    <w:lvl w:ilvl="0" w:tplc="90D0E566">
      <w:start w:val="1"/>
      <w:numFmt w:val="decimal"/>
      <w:lvlText w:val="%1."/>
      <w:lvlJc w:val="left"/>
      <w:pPr>
        <w:ind w:left="718"/>
      </w:pPr>
      <w:rPr>
        <w:rFonts w:ascii="Corbel" w:hAnsi="Corbe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645EC8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323994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AE28A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182D76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E1900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CB72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02B6A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E00AE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0579FC"/>
    <w:multiLevelType w:val="hybridMultilevel"/>
    <w:tmpl w:val="65C0138E"/>
    <w:lvl w:ilvl="0" w:tplc="690C902C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28AFD2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222B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06FE48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CCA182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C1C4C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4040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AE55E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4903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5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15"/>
  </w:num>
  <w:num w:numId="7">
    <w:abstractNumId w:val="3"/>
  </w:num>
  <w:num w:numId="8">
    <w:abstractNumId w:val="14"/>
  </w:num>
  <w:num w:numId="9">
    <w:abstractNumId w:val="8"/>
  </w:num>
  <w:num w:numId="10">
    <w:abstractNumId w:val="9"/>
  </w:num>
  <w:num w:numId="11">
    <w:abstractNumId w:val="1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2D5D"/>
    <w:rsid w:val="000266B1"/>
    <w:rsid w:val="0006480F"/>
    <w:rsid w:val="00075FB6"/>
    <w:rsid w:val="001365EB"/>
    <w:rsid w:val="001976DF"/>
    <w:rsid w:val="00201258"/>
    <w:rsid w:val="00207FF2"/>
    <w:rsid w:val="002661BA"/>
    <w:rsid w:val="0029570D"/>
    <w:rsid w:val="002C0570"/>
    <w:rsid w:val="002F6700"/>
    <w:rsid w:val="003127AC"/>
    <w:rsid w:val="003142A0"/>
    <w:rsid w:val="00331251"/>
    <w:rsid w:val="00360A4F"/>
    <w:rsid w:val="003D6E94"/>
    <w:rsid w:val="003F5D12"/>
    <w:rsid w:val="00432E0C"/>
    <w:rsid w:val="004615E3"/>
    <w:rsid w:val="0047612E"/>
    <w:rsid w:val="004D2E8A"/>
    <w:rsid w:val="004E3006"/>
    <w:rsid w:val="004E562A"/>
    <w:rsid w:val="00510AAE"/>
    <w:rsid w:val="00552F59"/>
    <w:rsid w:val="00594340"/>
    <w:rsid w:val="00594579"/>
    <w:rsid w:val="005B78DA"/>
    <w:rsid w:val="005C452E"/>
    <w:rsid w:val="005D5998"/>
    <w:rsid w:val="005E7ECA"/>
    <w:rsid w:val="006109C5"/>
    <w:rsid w:val="00624443"/>
    <w:rsid w:val="006415F7"/>
    <w:rsid w:val="006D11E6"/>
    <w:rsid w:val="00705F5F"/>
    <w:rsid w:val="00710DEF"/>
    <w:rsid w:val="007769E2"/>
    <w:rsid w:val="00776FA2"/>
    <w:rsid w:val="00820CFD"/>
    <w:rsid w:val="008245E1"/>
    <w:rsid w:val="00836452"/>
    <w:rsid w:val="008B3DF2"/>
    <w:rsid w:val="008D57CE"/>
    <w:rsid w:val="008D7C8F"/>
    <w:rsid w:val="009056B9"/>
    <w:rsid w:val="00912F6A"/>
    <w:rsid w:val="009164F5"/>
    <w:rsid w:val="00945DDB"/>
    <w:rsid w:val="00967A03"/>
    <w:rsid w:val="009F6598"/>
    <w:rsid w:val="00A114E4"/>
    <w:rsid w:val="00A21421"/>
    <w:rsid w:val="00AE432D"/>
    <w:rsid w:val="00AE70D4"/>
    <w:rsid w:val="00AE783D"/>
    <w:rsid w:val="00AF14C1"/>
    <w:rsid w:val="00B0095A"/>
    <w:rsid w:val="00B013DA"/>
    <w:rsid w:val="00B36D43"/>
    <w:rsid w:val="00B501EA"/>
    <w:rsid w:val="00B65898"/>
    <w:rsid w:val="00BB2901"/>
    <w:rsid w:val="00BD60C2"/>
    <w:rsid w:val="00C02EEC"/>
    <w:rsid w:val="00C216EC"/>
    <w:rsid w:val="00C95D5E"/>
    <w:rsid w:val="00CA4C1D"/>
    <w:rsid w:val="00CA5177"/>
    <w:rsid w:val="00CD268B"/>
    <w:rsid w:val="00CD5978"/>
    <w:rsid w:val="00CD7111"/>
    <w:rsid w:val="00D07E40"/>
    <w:rsid w:val="00D37B35"/>
    <w:rsid w:val="00D45D64"/>
    <w:rsid w:val="00D7594A"/>
    <w:rsid w:val="00DC6AFE"/>
    <w:rsid w:val="00E54A88"/>
    <w:rsid w:val="00E6361E"/>
    <w:rsid w:val="00E85B7D"/>
    <w:rsid w:val="00ED00AD"/>
    <w:rsid w:val="00EE5447"/>
    <w:rsid w:val="00F349B9"/>
    <w:rsid w:val="00F878C1"/>
    <w:rsid w:val="00FB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499003-59D0-4429-8EFB-A9863056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84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DDAWG</cp:lastModifiedBy>
  <cp:revision>19</cp:revision>
  <cp:lastPrinted>2016-07-17T01:12:00Z</cp:lastPrinted>
  <dcterms:created xsi:type="dcterms:W3CDTF">2017-01-31T22:32:00Z</dcterms:created>
  <dcterms:modified xsi:type="dcterms:W3CDTF">2017-04-17T01:54:00Z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