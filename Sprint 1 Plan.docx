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2143105</wp:posOffset>
            </wp:positionH>
            <wp:positionV relativeFrom="paragraph">
              <wp:posOffset>0</wp:posOffset>
            </wp:positionV>
            <wp:extent cx="1644650" cy="9867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Pr="008440CA" w:rsidRDefault="00B0095A" w:rsidP="00710DEF">
      <w:pPr>
        <w:pStyle w:val="Title"/>
        <w:jc w:val="center"/>
        <w:rPr>
          <w:caps w:val="0"/>
        </w:rPr>
      </w:pPr>
      <w:r w:rsidRPr="008440CA">
        <w:rPr>
          <w:caps w:val="0"/>
        </w:rPr>
        <w:t>Sp</w:t>
      </w:r>
      <w:r w:rsidR="008440CA">
        <w:rPr>
          <w:caps w:val="0"/>
        </w:rPr>
        <w:t>rint</w:t>
      </w:r>
      <w:r w:rsidRPr="008440CA">
        <w:rPr>
          <w:caps w:val="0"/>
        </w:rPr>
        <w:t xml:space="preserve"> </w:t>
      </w:r>
      <w:r w:rsidR="000A1D72" w:rsidRPr="008440CA">
        <w:rPr>
          <w:caps w:val="0"/>
          <w:sz w:val="72"/>
          <w:szCs w:val="72"/>
        </w:rPr>
        <w:t>1</w:t>
      </w:r>
      <w:r w:rsidR="00FA4333" w:rsidRPr="008440CA">
        <w:rPr>
          <w:caps w:val="0"/>
          <w:sz w:val="72"/>
          <w:szCs w:val="72"/>
        </w:rPr>
        <w:t xml:space="preserve"> </w:t>
      </w:r>
      <w:r w:rsidR="00FA4333" w:rsidRPr="008440CA">
        <w:rPr>
          <w:caps w:val="0"/>
        </w:rPr>
        <w:t>Plan</w:t>
      </w:r>
    </w:p>
    <w:p w:rsidR="00E6361E" w:rsidRPr="008440CA" w:rsidRDefault="008440CA" w:rsidP="00E6361E">
      <w:pPr>
        <w:pStyle w:val="Heading1"/>
        <w:rPr>
          <w:sz w:val="18"/>
          <w:szCs w:val="18"/>
        </w:rPr>
      </w:pPr>
      <w:r w:rsidRPr="004D2E8A">
        <w:rPr>
          <w:sz w:val="18"/>
          <w:szCs w:val="18"/>
        </w:rPr>
        <w:t>mitchell etzel(Po), Darius Sakhapour(SM)</w:t>
      </w:r>
      <w:r w:rsidR="00DE77ED">
        <w:rPr>
          <w:sz w:val="18"/>
          <w:szCs w:val="18"/>
        </w:rPr>
        <w:t>, JARAD</w:t>
      </w:r>
      <w:r w:rsidR="008F50EB">
        <w:rPr>
          <w:sz w:val="18"/>
          <w:szCs w:val="18"/>
        </w:rPr>
        <w:t xml:space="preserve"> Shelton,</w:t>
      </w:r>
      <w:r w:rsidRPr="004D2E8A">
        <w:rPr>
          <w:sz w:val="18"/>
          <w:szCs w:val="18"/>
        </w:rPr>
        <w:t xml:space="preserve"> Cedric Linares</w:t>
      </w:r>
    </w:p>
    <w:p w:rsidR="00E6361E" w:rsidRDefault="00E6361E" w:rsidP="008F50EB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</w:t>
      </w:r>
      <w:r w:rsidR="008440CA">
        <w:t>URL Logger</w:t>
      </w:r>
    </w:p>
    <w:p w:rsidR="00815D4F" w:rsidRDefault="00815D4F" w:rsidP="00815D4F">
      <w:pPr>
        <w:ind w:left="-5"/>
      </w:pPr>
      <w:r>
        <w:t xml:space="preserve">Sprint Completion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F50EB">
        <w:t>02/13</w:t>
      </w:r>
      <w:r w:rsidR="008440CA">
        <w:t>/2017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40CA">
        <w:t>1</w:t>
      </w:r>
    </w:p>
    <w:p w:rsidR="00B013DA" w:rsidRDefault="00B013DA" w:rsidP="00B013DA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 w:rsidR="008440CA">
        <w:t>1</w:t>
      </w:r>
      <w:r>
        <w:t>/</w:t>
      </w:r>
      <w:r w:rsidR="008F50EB">
        <w:t>31</w:t>
      </w:r>
      <w:r>
        <w:t>/201</w:t>
      </w:r>
      <w:r w:rsidR="008440CA">
        <w:t>7</w:t>
      </w:r>
    </w:p>
    <w:p w:rsidR="00B501EA" w:rsidRDefault="00B501EA" w:rsidP="00912F6A">
      <w:pPr>
        <w:pStyle w:val="Heading1"/>
      </w:pPr>
      <w:r>
        <w:t>Sprint Goal:</w:t>
      </w:r>
    </w:p>
    <w:p w:rsidR="006033D2" w:rsidRDefault="006033D2" w:rsidP="006033D2">
      <w:pPr>
        <w:ind w:left="-5"/>
        <w:jc w:val="center"/>
      </w:pPr>
      <w:r>
        <w:t xml:space="preserve">As a </w:t>
      </w:r>
      <w:r w:rsidR="004E7F33">
        <w:t>team,</w:t>
      </w:r>
      <w:r w:rsidR="0067750C">
        <w:t xml:space="preserve"> we want</w:t>
      </w:r>
      <w:r w:rsidR="00C73AE9">
        <w:t xml:space="preserve"> to begin the design for the Chrome extension and the Android app as well as the database that’ll unify the data collected from each.</w:t>
      </w:r>
    </w:p>
    <w:p w:rsidR="00912F6A" w:rsidRDefault="00912F6A" w:rsidP="00912F6A">
      <w:pPr>
        <w:pStyle w:val="Heading1"/>
      </w:pPr>
      <w:r>
        <w:t>Task listing</w:t>
      </w:r>
    </w:p>
    <w:p w:rsidR="006033D2" w:rsidRPr="00912F6A" w:rsidRDefault="00705922" w:rsidP="001B1A87">
      <w:pPr>
        <w:numPr>
          <w:ilvl w:val="0"/>
          <w:numId w:val="4"/>
        </w:numPr>
        <w:spacing w:line="240" w:lineRule="auto"/>
        <w:ind w:hanging="359"/>
      </w:pPr>
      <w:r>
        <w:t xml:space="preserve">As a Product Sponsor, I want a desktop app to </w:t>
      </w:r>
      <w:r w:rsidR="00493E2E">
        <w:t>track</w:t>
      </w:r>
      <w:r>
        <w:t xml:space="preserve"> user</w:t>
      </w:r>
      <w:r w:rsidR="0067750C">
        <w:t xml:space="preserve"> </w:t>
      </w:r>
      <w:r w:rsidR="00C8273C">
        <w:t>browser URL history.</w:t>
      </w:r>
      <w:r w:rsidR="006033D2" w:rsidRPr="00912F6A">
        <w:t xml:space="preserve"> </w:t>
      </w:r>
    </w:p>
    <w:p w:rsidR="006033D2" w:rsidRPr="00912F6A" w:rsidRDefault="00DE681E" w:rsidP="00DE681E">
      <w:pPr>
        <w:spacing w:line="240" w:lineRule="auto"/>
        <w:ind w:left="1436"/>
      </w:pPr>
      <w:r>
        <w:t>a. Create Chrome extension template</w:t>
      </w:r>
      <w:r w:rsidR="006033D2" w:rsidRPr="00912F6A">
        <w:t xml:space="preserve"> (</w:t>
      </w:r>
      <w:r w:rsidR="00CF1D05">
        <w:t>5</w:t>
      </w:r>
      <w:r w:rsidR="006B4169">
        <w:t xml:space="preserve"> hour</w:t>
      </w:r>
      <w:r w:rsidR="00CF1D05">
        <w:t>s</w:t>
      </w:r>
      <w:r w:rsidR="006033D2" w:rsidRPr="00912F6A">
        <w:t xml:space="preserve">) </w:t>
      </w:r>
    </w:p>
    <w:p w:rsidR="006033D2" w:rsidRDefault="00DE681E" w:rsidP="00DE681E">
      <w:pPr>
        <w:spacing w:line="240" w:lineRule="auto"/>
        <w:ind w:left="1436"/>
      </w:pPr>
      <w:r>
        <w:t xml:space="preserve">b. Maintain a Research document </w:t>
      </w:r>
    </w:p>
    <w:p w:rsidR="00E35F3C" w:rsidRPr="00912F6A" w:rsidRDefault="00E35F3C" w:rsidP="00DE681E">
      <w:pPr>
        <w:spacing w:line="240" w:lineRule="auto"/>
        <w:ind w:left="1436"/>
      </w:pPr>
      <w:r>
        <w:t>c. Start development on template</w:t>
      </w:r>
    </w:p>
    <w:p w:rsidR="006033D2" w:rsidRPr="00912F6A" w:rsidRDefault="006033D2" w:rsidP="001B1A87">
      <w:pPr>
        <w:spacing w:line="240" w:lineRule="auto"/>
        <w:ind w:left="1077"/>
      </w:pPr>
      <w:r w:rsidRPr="00912F6A">
        <w:t xml:space="preserve">Estimated time: </w:t>
      </w:r>
      <w:r w:rsidR="00575292">
        <w:t>5</w:t>
      </w:r>
      <w:r w:rsidRPr="00912F6A">
        <w:t xml:space="preserve"> hours </w:t>
      </w:r>
    </w:p>
    <w:p w:rsidR="006033D2" w:rsidRPr="00912F6A" w:rsidRDefault="0067750C" w:rsidP="001B1A87">
      <w:pPr>
        <w:numPr>
          <w:ilvl w:val="0"/>
          <w:numId w:val="4"/>
        </w:numPr>
        <w:spacing w:line="240" w:lineRule="auto"/>
        <w:ind w:hanging="359"/>
      </w:pPr>
      <w:r>
        <w:t>As a Develo</w:t>
      </w:r>
      <w:r w:rsidR="00A31C1C">
        <w:t xml:space="preserve">per, I want a database to </w:t>
      </w:r>
      <w:r>
        <w:t>store URL history data.</w:t>
      </w:r>
      <w:r w:rsidR="007F2929" w:rsidRPr="00912F6A">
        <w:t xml:space="preserve"> </w:t>
      </w:r>
    </w:p>
    <w:p w:rsidR="006033D2" w:rsidRPr="00912F6A" w:rsidRDefault="00DE681E" w:rsidP="00DE681E">
      <w:pPr>
        <w:spacing w:line="240" w:lineRule="auto"/>
        <w:ind w:left="1436"/>
      </w:pPr>
      <w:r>
        <w:t xml:space="preserve">a. </w:t>
      </w:r>
      <w:r w:rsidRPr="00912F6A">
        <w:t>Create</w:t>
      </w:r>
      <w:r>
        <w:t xml:space="preserve"> MySQL Database template </w:t>
      </w:r>
      <w:r w:rsidR="006B4169" w:rsidRPr="00912F6A">
        <w:t>(</w:t>
      </w:r>
      <w:r w:rsidR="00CF1D05">
        <w:t>5</w:t>
      </w:r>
      <w:r w:rsidR="006B4169">
        <w:t xml:space="preserve"> hour</w:t>
      </w:r>
      <w:r w:rsidR="00CF1D05">
        <w:t>s</w:t>
      </w:r>
      <w:r w:rsidR="006B4169" w:rsidRPr="00912F6A">
        <w:t>)</w:t>
      </w:r>
    </w:p>
    <w:p w:rsidR="00DE681E" w:rsidRDefault="00DE681E" w:rsidP="00DE681E">
      <w:pPr>
        <w:spacing w:line="240" w:lineRule="auto"/>
        <w:ind w:left="1077"/>
      </w:pPr>
      <w:r>
        <w:t xml:space="preserve">        b. Maintain a Research document</w:t>
      </w:r>
      <w:r w:rsidR="006033D2" w:rsidRPr="00912F6A">
        <w:t xml:space="preserve"> </w:t>
      </w:r>
    </w:p>
    <w:p w:rsidR="00E35F3C" w:rsidRDefault="00E35F3C" w:rsidP="00DE681E">
      <w:pPr>
        <w:spacing w:line="240" w:lineRule="auto"/>
        <w:ind w:left="1077"/>
      </w:pPr>
      <w:r>
        <w:tab/>
        <w:t>c. Start development on template</w:t>
      </w:r>
    </w:p>
    <w:p w:rsidR="006033D2" w:rsidRDefault="006033D2" w:rsidP="00DE681E">
      <w:pPr>
        <w:spacing w:line="240" w:lineRule="auto"/>
        <w:ind w:left="1077"/>
      </w:pPr>
      <w:r w:rsidRPr="00912F6A">
        <w:t xml:space="preserve">Estimated time: </w:t>
      </w:r>
      <w:r w:rsidR="006B4169">
        <w:t>5</w:t>
      </w:r>
      <w:r w:rsidRPr="00912F6A">
        <w:t xml:space="preserve"> hours </w:t>
      </w:r>
    </w:p>
    <w:p w:rsidR="00DE681E" w:rsidRDefault="00DE681E" w:rsidP="00DE681E">
      <w:pPr>
        <w:spacing w:line="240" w:lineRule="auto"/>
      </w:pPr>
      <w:r>
        <w:t xml:space="preserve">        3.    As a Developer, I want a barebones template for the Android app as a starting.</w:t>
      </w:r>
    </w:p>
    <w:p w:rsidR="00DE681E" w:rsidRDefault="00DE681E" w:rsidP="00DE681E">
      <w:pPr>
        <w:spacing w:line="240" w:lineRule="auto"/>
      </w:pPr>
      <w:r>
        <w:tab/>
      </w:r>
      <w:r>
        <w:tab/>
        <w:t>a. Create Android app template</w:t>
      </w:r>
      <w:r w:rsidR="00CF1D05">
        <w:t xml:space="preserve"> (5 hours)</w:t>
      </w:r>
    </w:p>
    <w:p w:rsidR="00DE681E" w:rsidRDefault="00DE681E" w:rsidP="00DE681E">
      <w:pPr>
        <w:spacing w:line="240" w:lineRule="auto"/>
      </w:pPr>
      <w:r>
        <w:t xml:space="preserve">                                 b. Maintain a Research document</w:t>
      </w:r>
    </w:p>
    <w:p w:rsidR="00E35F3C" w:rsidRDefault="00E35F3C" w:rsidP="00DE681E">
      <w:pPr>
        <w:spacing w:line="240" w:lineRule="auto"/>
      </w:pPr>
      <w:r>
        <w:lastRenderedPageBreak/>
        <w:tab/>
      </w:r>
      <w:r>
        <w:tab/>
        <w:t>c. Start development template</w:t>
      </w:r>
    </w:p>
    <w:p w:rsidR="00DE681E" w:rsidRPr="00912F6A" w:rsidRDefault="00DE681E" w:rsidP="00DE681E">
      <w:pPr>
        <w:spacing w:line="240" w:lineRule="auto"/>
      </w:pPr>
      <w:r>
        <w:tab/>
        <w:t xml:space="preserve">        Estimated time:</w:t>
      </w:r>
      <w:r w:rsidR="00575292">
        <w:t xml:space="preserve"> 5 hours</w:t>
      </w:r>
      <w:bookmarkStart w:id="0" w:name="_GoBack"/>
      <w:bookmarkEnd w:id="0"/>
    </w:p>
    <w:p w:rsidR="00B013DA" w:rsidRDefault="00836452" w:rsidP="00912F6A">
      <w:pPr>
        <w:pStyle w:val="Heading1"/>
      </w:pPr>
      <w:r>
        <w:t>TEAM ROLES &amp; TASK ASSIGNMENTS</w:t>
      </w:r>
    </w:p>
    <w:p w:rsidR="00D6150F" w:rsidRDefault="00DE77ED" w:rsidP="00D6150F">
      <w:pPr>
        <w:ind w:left="-5"/>
      </w:pPr>
      <w:r>
        <w:t>Mitchell Etzel</w:t>
      </w:r>
      <w:r w:rsidR="00155B25">
        <w:t>(Product O</w:t>
      </w:r>
      <w:r w:rsidR="00D6150F">
        <w:t xml:space="preserve">wner) : </w:t>
      </w:r>
      <w:r w:rsidR="00C8273C">
        <w:t>1a, 1b, 1c</w:t>
      </w:r>
    </w:p>
    <w:p w:rsidR="00D6150F" w:rsidRDefault="00DE77ED" w:rsidP="00D6150F">
      <w:pPr>
        <w:ind w:left="-5"/>
      </w:pPr>
      <w:r>
        <w:t>Darius Sakhapour</w:t>
      </w:r>
      <w:r w:rsidR="00155B25">
        <w:t>(Scrum Master</w:t>
      </w:r>
      <w:r w:rsidR="00C8273C">
        <w:t>) : 1a, 1b, 1c</w:t>
      </w:r>
    </w:p>
    <w:p w:rsidR="00D6150F" w:rsidRDefault="00DE77ED" w:rsidP="00D6150F">
      <w:pPr>
        <w:ind w:left="-5"/>
      </w:pPr>
      <w:r>
        <w:t xml:space="preserve">Jarad Shelton(Developer) : </w:t>
      </w:r>
      <w:r w:rsidR="00C8273C">
        <w:t>2a, 2b, 2c</w:t>
      </w:r>
    </w:p>
    <w:p w:rsidR="00C07D11" w:rsidRDefault="00DE77ED" w:rsidP="00D6150F">
      <w:r>
        <w:t xml:space="preserve">Cedric Linares(Developer) : </w:t>
      </w:r>
      <w:r w:rsidR="00C8273C">
        <w:t>3a, 3b, 3c</w:t>
      </w:r>
    </w:p>
    <w:p w:rsidR="00C07D11" w:rsidRDefault="00C07D11" w:rsidP="00D6150F"/>
    <w:p w:rsidR="00C07D11" w:rsidRDefault="00C07D11" w:rsidP="00D6150F"/>
    <w:p w:rsidR="00C07D11" w:rsidRDefault="00C07D11" w:rsidP="00D6150F"/>
    <w:p w:rsidR="00C07D11" w:rsidRDefault="00C07D11" w:rsidP="00D6150F"/>
    <w:p w:rsidR="00C07D11" w:rsidRDefault="00C07D11" w:rsidP="00D6150F"/>
    <w:p w:rsidR="00C07D11" w:rsidRDefault="00C07D11" w:rsidP="00D6150F"/>
    <w:p w:rsidR="00C07D11" w:rsidRDefault="00C07D11" w:rsidP="00D6150F"/>
    <w:p w:rsidR="00C07D11" w:rsidRDefault="00C07D11" w:rsidP="00D6150F"/>
    <w:p w:rsidR="00C07D11" w:rsidRPr="00912F6A" w:rsidRDefault="00C07D11" w:rsidP="00D6150F"/>
    <w:p w:rsidR="00E6361E" w:rsidRDefault="003F5D12" w:rsidP="003F5D12">
      <w:pPr>
        <w:pStyle w:val="Heading1"/>
      </w:pPr>
      <w:r>
        <w:t>Initial burn-up chart</w:t>
      </w:r>
    </w:p>
    <w:p w:rsidR="00D6150F" w:rsidRDefault="00D6150F" w:rsidP="003F5D12">
      <w:r>
        <w:rPr>
          <w:noProof/>
          <w:lang w:eastAsia="en-US"/>
        </w:rPr>
        <w:lastRenderedPageBreak/>
        <w:drawing>
          <wp:inline distT="0" distB="0" distL="0" distR="0" wp14:anchorId="623856AF" wp14:editId="266270F6">
            <wp:extent cx="5943600" cy="3375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0712_03193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F2" w:rsidRDefault="00207FF2" w:rsidP="00207FF2">
      <w:pPr>
        <w:pStyle w:val="Heading1"/>
      </w:pPr>
      <w:r>
        <w:t>Initial SCRUM Board</w:t>
      </w:r>
    </w:p>
    <w:p w:rsidR="00C95D5E" w:rsidRDefault="004431B2" w:rsidP="003F5D12">
      <w:r>
        <w:rPr>
          <w:noProof/>
          <w:lang w:eastAsia="en-US"/>
        </w:rPr>
        <w:drawing>
          <wp:inline distT="0" distB="0" distL="0" distR="0">
            <wp:extent cx="5943600" cy="3520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0711_17353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A0" w:rsidRPr="003142A0" w:rsidRDefault="00C95D5E" w:rsidP="00601956">
      <w:pPr>
        <w:jc w:val="center"/>
      </w:pPr>
      <w:r>
        <w:t>***Final Drafts Available in BSOE 316***</w:t>
      </w:r>
    </w:p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D81" w:rsidRDefault="00531D81">
      <w:pPr>
        <w:spacing w:after="0" w:line="240" w:lineRule="auto"/>
      </w:pPr>
      <w:r>
        <w:separator/>
      </w:r>
    </w:p>
  </w:endnote>
  <w:endnote w:type="continuationSeparator" w:id="0">
    <w:p w:rsidR="00531D81" w:rsidRDefault="00531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D81" w:rsidRDefault="00531D81">
      <w:pPr>
        <w:spacing w:after="0" w:line="240" w:lineRule="auto"/>
      </w:pPr>
      <w:r>
        <w:separator/>
      </w:r>
    </w:p>
  </w:footnote>
  <w:footnote w:type="continuationSeparator" w:id="0">
    <w:p w:rsidR="00531D81" w:rsidRDefault="00531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33C42"/>
    <w:multiLevelType w:val="hybridMultilevel"/>
    <w:tmpl w:val="EF0C64DC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54B94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E3E22"/>
    <w:multiLevelType w:val="hybridMultilevel"/>
    <w:tmpl w:val="A2E251E2"/>
    <w:lvl w:ilvl="0" w:tplc="6E8419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94260"/>
    <w:multiLevelType w:val="hybridMultilevel"/>
    <w:tmpl w:val="2EB2D7C8"/>
    <w:lvl w:ilvl="0" w:tplc="41C242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82F8A"/>
    <w:multiLevelType w:val="hybridMultilevel"/>
    <w:tmpl w:val="334E8EA6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DC06B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8139F"/>
    <w:multiLevelType w:val="hybridMultilevel"/>
    <w:tmpl w:val="CA78F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05428"/>
    <w:multiLevelType w:val="hybridMultilevel"/>
    <w:tmpl w:val="FE02442A"/>
    <w:lvl w:ilvl="0" w:tplc="586236E2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E8A44">
      <w:start w:val="1"/>
      <w:numFmt w:val="lowerLetter"/>
      <w:lvlText w:val="%2."/>
      <w:lvlJc w:val="left"/>
      <w:pPr>
        <w:ind w:left="1077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2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0"/>
  </w:num>
  <w:num w:numId="5">
    <w:abstractNumId w:val="6"/>
  </w:num>
  <w:num w:numId="6">
    <w:abstractNumId w:val="12"/>
  </w:num>
  <w:num w:numId="7">
    <w:abstractNumId w:val="0"/>
  </w:num>
  <w:num w:numId="8">
    <w:abstractNumId w:val="11"/>
  </w:num>
  <w:num w:numId="9">
    <w:abstractNumId w:val="9"/>
  </w:num>
  <w:num w:numId="10">
    <w:abstractNumId w:val="1"/>
  </w:num>
  <w:num w:numId="11">
    <w:abstractNumId w:val="4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66B1"/>
    <w:rsid w:val="000A1D72"/>
    <w:rsid w:val="00155B25"/>
    <w:rsid w:val="001B1A87"/>
    <w:rsid w:val="00207FF2"/>
    <w:rsid w:val="002C0570"/>
    <w:rsid w:val="002F6700"/>
    <w:rsid w:val="003142A0"/>
    <w:rsid w:val="00347F2A"/>
    <w:rsid w:val="003F5D12"/>
    <w:rsid w:val="004431B2"/>
    <w:rsid w:val="004635B4"/>
    <w:rsid w:val="00493E2E"/>
    <w:rsid w:val="004B5F28"/>
    <w:rsid w:val="004E7F33"/>
    <w:rsid w:val="00531D81"/>
    <w:rsid w:val="00537F3B"/>
    <w:rsid w:val="00575292"/>
    <w:rsid w:val="005B1817"/>
    <w:rsid w:val="005C50C8"/>
    <w:rsid w:val="00601956"/>
    <w:rsid w:val="006033D2"/>
    <w:rsid w:val="00624443"/>
    <w:rsid w:val="0067750C"/>
    <w:rsid w:val="0068185F"/>
    <w:rsid w:val="006B4169"/>
    <w:rsid w:val="006D098E"/>
    <w:rsid w:val="00705922"/>
    <w:rsid w:val="00710DEF"/>
    <w:rsid w:val="00772B5B"/>
    <w:rsid w:val="00796232"/>
    <w:rsid w:val="007D077E"/>
    <w:rsid w:val="007F2929"/>
    <w:rsid w:val="00815D4F"/>
    <w:rsid w:val="00836452"/>
    <w:rsid w:val="008440CA"/>
    <w:rsid w:val="008F50EB"/>
    <w:rsid w:val="00912F6A"/>
    <w:rsid w:val="00933903"/>
    <w:rsid w:val="009E1F66"/>
    <w:rsid w:val="00A31C1C"/>
    <w:rsid w:val="00B0095A"/>
    <w:rsid w:val="00B013DA"/>
    <w:rsid w:val="00B501EA"/>
    <w:rsid w:val="00C07D11"/>
    <w:rsid w:val="00C25FBE"/>
    <w:rsid w:val="00C73AE9"/>
    <w:rsid w:val="00C81695"/>
    <w:rsid w:val="00C8273C"/>
    <w:rsid w:val="00C95D5E"/>
    <w:rsid w:val="00CB634A"/>
    <w:rsid w:val="00CF1D05"/>
    <w:rsid w:val="00D6150F"/>
    <w:rsid w:val="00DC4DBA"/>
    <w:rsid w:val="00DE681E"/>
    <w:rsid w:val="00DE77ED"/>
    <w:rsid w:val="00E35F3C"/>
    <w:rsid w:val="00E6361E"/>
    <w:rsid w:val="00E72873"/>
    <w:rsid w:val="00E73938"/>
    <w:rsid w:val="00EC6152"/>
    <w:rsid w:val="00F804C8"/>
    <w:rsid w:val="00FA4333"/>
    <w:rsid w:val="00FD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D11"/>
  </w:style>
  <w:style w:type="paragraph" w:styleId="Footer">
    <w:name w:val="footer"/>
    <w:basedOn w:val="Normal"/>
    <w:link w:val="Foot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4BE725-6821-4016-BC9F-AB303B2A6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62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DDAWG</cp:lastModifiedBy>
  <cp:revision>10</cp:revision>
  <dcterms:created xsi:type="dcterms:W3CDTF">2017-01-31T22:31:00Z</dcterms:created>
  <dcterms:modified xsi:type="dcterms:W3CDTF">2017-02-01T00:25:00Z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