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BB2901">
        <w:t>0</w:t>
      </w:r>
      <w:r w:rsidR="00331251">
        <w:t>3/13</w:t>
      </w:r>
      <w:r w:rsidR="00BB2901">
        <w:t>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901">
        <w:t>2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BB2901">
        <w:t>2</w:t>
      </w:r>
      <w:r>
        <w:t>/</w:t>
      </w:r>
      <w:r w:rsidR="00BB2901">
        <w:t>7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022D5D" w:rsidRPr="007769E2">
        <w:rPr>
          <w:sz w:val="21"/>
          <w:szCs w:val="21"/>
        </w:rPr>
        <w:t xml:space="preserve"> should have Unit Tes</w:t>
      </w:r>
      <w:r>
        <w:rPr>
          <w:sz w:val="21"/>
          <w:szCs w:val="21"/>
        </w:rPr>
        <w:t>ts built and run so that we</w:t>
      </w:r>
      <w:r w:rsidR="00022D5D" w:rsidRPr="007769E2">
        <w:rPr>
          <w:sz w:val="21"/>
          <w:szCs w:val="21"/>
        </w:rPr>
        <w:t xml:space="preserve"> can be sure that the Release Product is completely functional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022D5D" w:rsidRPr="007769E2">
        <w:rPr>
          <w:sz w:val="21"/>
          <w:szCs w:val="21"/>
        </w:rPr>
        <w:t xml:space="preserve"> should have a User Manual so that new users can understand how to get the most out of the Release Product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have good SCRUM documentation so that everyone can be clear on what is happening at any given moment.</w:t>
      </w:r>
    </w:p>
    <w:p w:rsidR="00D37B35" w:rsidRPr="00D37B35" w:rsidRDefault="00E85B7D" w:rsidP="00D37B35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follow the Continuous Integration Engineering Practice by uploading their work, finished or not, into</w:t>
      </w:r>
      <w:r w:rsidR="007769E2" w:rsidRPr="007769E2">
        <w:rPr>
          <w:sz w:val="21"/>
          <w:szCs w:val="21"/>
        </w:rPr>
        <w:t xml:space="preserve"> their individual GitHub branches before SCRUM meetings so that all members can understand their position in the development process with concerns to everyone else’s work.</w:t>
      </w:r>
    </w:p>
    <w:p w:rsidR="00D37B35" w:rsidRDefault="005B78DA" w:rsidP="00D37B35">
      <w:pPr>
        <w:pStyle w:val="Heading1"/>
      </w:pPr>
      <w:r>
        <w:t>User stories for release</w:t>
      </w:r>
    </w:p>
    <w:p w:rsidR="00D37B35" w:rsidRDefault="00D37B35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 xml:space="preserve">Sprint 1: </w:t>
      </w:r>
      <w:r w:rsidR="00510AAE">
        <w:t>Beginning URL/Data Logging and Backend Development</w:t>
      </w:r>
    </w:p>
    <w:p w:rsidR="00CA5177" w:rsidRDefault="00CA5177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URL-Logging functionality</w:t>
      </w:r>
      <w:r w:rsidR="00510AAE">
        <w:t xml:space="preserve"> in Chrome Extension</w:t>
      </w:r>
      <w:r w:rsidR="0047612E">
        <w:t xml:space="preserve"> with background.js</w:t>
      </w:r>
    </w:p>
    <w:p w:rsidR="0047612E" w:rsidRDefault="0047612E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Log-in System functionality in Chrome Extension with popup.js</w:t>
      </w:r>
    </w:p>
    <w:p w:rsidR="00510AAE" w:rsidRDefault="00510AAE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 xml:space="preserve">Begin Development on Android App to Determine Possibilities </w:t>
      </w:r>
    </w:p>
    <w:p w:rsidR="00CA5177" w:rsidRDefault="00CA5177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Work on a B</w:t>
      </w:r>
      <w:r w:rsidR="00F878C1">
        <w:t>ackend system to store the URL-L</w:t>
      </w:r>
      <w:r>
        <w:t>og data</w:t>
      </w:r>
    </w:p>
    <w:p w:rsidR="0047612E" w:rsidRDefault="0047612E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Develop a server-side interface to manage the interaction between the client and database.</w:t>
      </w:r>
    </w:p>
    <w:p w:rsidR="00F878C1" w:rsidRDefault="00F878C1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 xml:space="preserve">Ensure Backend Compatibility with Mobile System </w:t>
      </w:r>
    </w:p>
    <w:p w:rsidR="00D37B35" w:rsidRDefault="00D37B35" w:rsidP="00D37B35">
      <w:pPr>
        <w:pStyle w:val="ListParagraph"/>
        <w:tabs>
          <w:tab w:val="left" w:pos="5784"/>
        </w:tabs>
      </w:pPr>
    </w:p>
    <w:p w:rsidR="00D37B35" w:rsidRDefault="00D37B35" w:rsidP="00D37B35">
      <w:pPr>
        <w:pStyle w:val="ListParagraph"/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>Sprint 2: Integration and Timestamps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Integrate the Frontend and Backend together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Validate that data is being correctly stored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Implement timestamps, where each page visited is timestamped</w:t>
      </w:r>
    </w:p>
    <w:p w:rsidR="00CA5177" w:rsidRDefault="00CA5177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>Sprint 3: Extra functionality</w:t>
      </w:r>
    </w:p>
    <w:p w:rsidR="00CA5177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Implement data gathering of certain components of each page</w:t>
      </w:r>
    </w:p>
    <w:p w:rsidR="005B78DA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Add requested extra functionality</w:t>
      </w:r>
    </w:p>
    <w:p w:rsidR="00C216EC" w:rsidRDefault="00C216EC" w:rsidP="00C216EC">
      <w:pPr>
        <w:pStyle w:val="ListParagraph"/>
        <w:tabs>
          <w:tab w:val="left" w:pos="5784"/>
        </w:tabs>
      </w:pPr>
    </w:p>
    <w:p w:rsidR="00AE783D" w:rsidRDefault="00594340" w:rsidP="00967A03">
      <w:pPr>
        <w:pStyle w:val="Heading1"/>
      </w:pPr>
      <w:r>
        <w:t>Product Backlog</w:t>
      </w:r>
    </w:p>
    <w:p w:rsidR="009F6598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 xml:space="preserve">As a Product Sponsor, I want a mobile app that tracks app usage, in </w:t>
      </w:r>
      <w:r w:rsidR="005E7ECA">
        <w:t>addition to mobile browser data, to track the mobile user space.</w:t>
      </w:r>
    </w:p>
    <w:p w:rsidR="00432E0C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</w:t>
      </w:r>
      <w:r w:rsidR="00AE432D">
        <w:t>, I want a desktop application to track a user’s URL history.</w:t>
      </w:r>
    </w:p>
    <w:p w:rsidR="00AE432D" w:rsidRDefault="00AE432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Sponsor, I want the users to be able to login to the desktop application.</w:t>
      </w:r>
    </w:p>
    <w:p w:rsidR="00AE783D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Sponsor, I w</w:t>
      </w:r>
      <w:r w:rsidR="00967A03">
        <w:t>ant a timestamp for each URL visited, to track how long a user browses a page.</w:t>
      </w:r>
    </w:p>
    <w:p w:rsidR="00AE783D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>As a User</w:t>
      </w:r>
      <w:r w:rsidR="00AE783D">
        <w:t>, I want to enable functionality wit</w:t>
      </w:r>
      <w:r w:rsidR="005E7ECA">
        <w:t>h as minimal effort as possible to simplify the experience.</w:t>
      </w:r>
    </w:p>
    <w:p w:rsidR="00432E0C" w:rsidRDefault="009F6598" w:rsidP="00860348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06480F">
        <w:t>eveloper, I want a dat</w:t>
      </w:r>
      <w:r w:rsidR="00AE432D">
        <w:t>abase to store collected history data.</w:t>
      </w:r>
    </w:p>
    <w:p w:rsidR="00AE432D" w:rsidRDefault="00AE432D" w:rsidP="00860348">
      <w:pPr>
        <w:numPr>
          <w:ilvl w:val="0"/>
          <w:numId w:val="11"/>
        </w:numPr>
        <w:spacing w:line="259" w:lineRule="auto"/>
        <w:ind w:hanging="359"/>
      </w:pPr>
      <w:r>
        <w:t>As a Developer, I want a server-side interface to manage the interaction between the client and database.</w:t>
      </w:r>
    </w:p>
    <w:p w:rsidR="00AE432D" w:rsidRDefault="00AE432D" w:rsidP="00860348">
      <w:pPr>
        <w:numPr>
          <w:ilvl w:val="0"/>
          <w:numId w:val="11"/>
        </w:numPr>
        <w:spacing w:line="259" w:lineRule="auto"/>
        <w:ind w:hanging="359"/>
      </w:pPr>
      <w:r>
        <w:t>As a Developer, I want a barebones template for the Android application as a starting place.</w:t>
      </w:r>
      <w:bookmarkStart w:id="0" w:name="_GoBack"/>
      <w:bookmarkEnd w:id="0"/>
    </w:p>
    <w:p w:rsidR="00432E0C" w:rsidRPr="005B78DA" w:rsidRDefault="009F6598" w:rsidP="00AE783D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432E0C">
        <w:t>eveloper, I want to be able to connect the data collection functionality and d</w:t>
      </w:r>
      <w:r w:rsidR="0006480F">
        <w:t xml:space="preserve">ata </w:t>
      </w:r>
      <w:r w:rsidR="005E7ECA">
        <w:t>storage f</w:t>
      </w:r>
      <w:r w:rsidR="0006480F">
        <w:t>unctionality in order to unify both systems.</w:t>
      </w:r>
    </w:p>
    <w:sectPr w:rsidR="00432E0C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4F" w:rsidRDefault="00360A4F">
      <w:pPr>
        <w:spacing w:after="0" w:line="240" w:lineRule="auto"/>
      </w:pPr>
      <w:r>
        <w:separator/>
      </w:r>
    </w:p>
  </w:endnote>
  <w:endnote w:type="continuationSeparator" w:id="0">
    <w:p w:rsidR="00360A4F" w:rsidRDefault="0036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4F" w:rsidRDefault="00360A4F">
      <w:pPr>
        <w:spacing w:after="0" w:line="240" w:lineRule="auto"/>
      </w:pPr>
      <w:r>
        <w:separator/>
      </w:r>
    </w:p>
  </w:footnote>
  <w:footnote w:type="continuationSeparator" w:id="0">
    <w:p w:rsidR="00360A4F" w:rsidRDefault="00360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A793D"/>
    <w:multiLevelType w:val="hybridMultilevel"/>
    <w:tmpl w:val="B70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E31AE"/>
    <w:multiLevelType w:val="hybridMultilevel"/>
    <w:tmpl w:val="4CC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C1F"/>
    <w:multiLevelType w:val="hybridMultilevel"/>
    <w:tmpl w:val="B19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075FB6"/>
    <w:rsid w:val="00207FF2"/>
    <w:rsid w:val="002661BA"/>
    <w:rsid w:val="0029570D"/>
    <w:rsid w:val="002C0570"/>
    <w:rsid w:val="002F6700"/>
    <w:rsid w:val="003127AC"/>
    <w:rsid w:val="003142A0"/>
    <w:rsid w:val="00331251"/>
    <w:rsid w:val="00360A4F"/>
    <w:rsid w:val="003D6E94"/>
    <w:rsid w:val="003F5D12"/>
    <w:rsid w:val="00432E0C"/>
    <w:rsid w:val="004615E3"/>
    <w:rsid w:val="0047612E"/>
    <w:rsid w:val="004D2E8A"/>
    <w:rsid w:val="004E3006"/>
    <w:rsid w:val="004E562A"/>
    <w:rsid w:val="00510AAE"/>
    <w:rsid w:val="00552F59"/>
    <w:rsid w:val="00594340"/>
    <w:rsid w:val="00594579"/>
    <w:rsid w:val="005B78DA"/>
    <w:rsid w:val="005D5998"/>
    <w:rsid w:val="005E7ECA"/>
    <w:rsid w:val="006109C5"/>
    <w:rsid w:val="00624443"/>
    <w:rsid w:val="006415F7"/>
    <w:rsid w:val="006D11E6"/>
    <w:rsid w:val="00705F5F"/>
    <w:rsid w:val="00710DEF"/>
    <w:rsid w:val="007769E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14E4"/>
    <w:rsid w:val="00A21421"/>
    <w:rsid w:val="00AE432D"/>
    <w:rsid w:val="00AE70D4"/>
    <w:rsid w:val="00AE783D"/>
    <w:rsid w:val="00AF14C1"/>
    <w:rsid w:val="00B0095A"/>
    <w:rsid w:val="00B013DA"/>
    <w:rsid w:val="00B36D43"/>
    <w:rsid w:val="00B501EA"/>
    <w:rsid w:val="00B65898"/>
    <w:rsid w:val="00BB2901"/>
    <w:rsid w:val="00BD60C2"/>
    <w:rsid w:val="00C02EEC"/>
    <w:rsid w:val="00C216EC"/>
    <w:rsid w:val="00C95D5E"/>
    <w:rsid w:val="00CA4C1D"/>
    <w:rsid w:val="00CA5177"/>
    <w:rsid w:val="00CD268B"/>
    <w:rsid w:val="00CD5978"/>
    <w:rsid w:val="00CD7111"/>
    <w:rsid w:val="00D37B35"/>
    <w:rsid w:val="00D45D64"/>
    <w:rsid w:val="00DC6AFE"/>
    <w:rsid w:val="00E54A88"/>
    <w:rsid w:val="00E6361E"/>
    <w:rsid w:val="00E85B7D"/>
    <w:rsid w:val="00ED00AD"/>
    <w:rsid w:val="00EE5447"/>
    <w:rsid w:val="00F349B9"/>
    <w:rsid w:val="00F878C1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2ED56-1725-4DAA-B8D4-4754D2D2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17</cp:revision>
  <cp:lastPrinted>2016-07-17T01:12:00Z</cp:lastPrinted>
  <dcterms:created xsi:type="dcterms:W3CDTF">2017-01-31T22:32:00Z</dcterms:created>
  <dcterms:modified xsi:type="dcterms:W3CDTF">2017-02-09T21:49:00Z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