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pn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C9ECFC" w:themeColor="text2" w:themeTint="33"/>
  <w:body>
    <w:p w:rsidR="00B0095A" w:rsidRDefault="00710DEF">
      <w:pPr>
        <w:pStyle w:val="Title"/>
      </w:pPr>
      <w:r>
        <w:rPr>
          <w:noProof/>
          <w:lang w:eastAsia="en-US"/>
        </w:rPr>
        <w:drawing>
          <wp:anchor distT="0" distB="0" distL="114300" distR="114300" simplePos="0" relativeHeight="251658240" behindDoc="1" locked="0" layoutInCell="1" allowOverlap="1" wp14:anchorId="6838EBB6" wp14:editId="6AB796A2">
            <wp:simplePos x="0" y="0"/>
            <wp:positionH relativeFrom="margin">
              <wp:posOffset>2147867</wp:posOffset>
            </wp:positionH>
            <wp:positionV relativeFrom="paragraph">
              <wp:posOffset>-83344</wp:posOffset>
            </wp:positionV>
            <wp:extent cx="1644650" cy="98679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_2016-07-10-23-45-55.png"/>
                    <pic:cNvPicPr/>
                  </pic:nvPicPr>
                  <pic:blipFill>
                    <a:blip r:embed="rId9">
                      <a:extLst>
                        <a:ext uri="{28A0092B-C50C-407E-A947-70E740481C1C}">
                          <a14:useLocalDpi xmlns:a14="http://schemas.microsoft.com/office/drawing/2010/main" val="0"/>
                        </a:ext>
                      </a:extLst>
                    </a:blip>
                    <a:stretch>
                      <a:fillRect/>
                    </a:stretch>
                  </pic:blipFill>
                  <pic:spPr>
                    <a:xfrm>
                      <a:off x="0" y="0"/>
                      <a:ext cx="1644650" cy="986790"/>
                    </a:xfrm>
                    <a:prstGeom prst="rect">
                      <a:avLst/>
                    </a:prstGeom>
                  </pic:spPr>
                </pic:pic>
              </a:graphicData>
            </a:graphic>
            <wp14:sizeRelH relativeFrom="margin">
              <wp14:pctWidth>0</wp14:pctWidth>
            </wp14:sizeRelH>
            <wp14:sizeRelV relativeFrom="margin">
              <wp14:pctHeight>0</wp14:pctHeight>
            </wp14:sizeRelV>
          </wp:anchor>
        </w:drawing>
      </w:r>
    </w:p>
    <w:p w:rsidR="00B0095A" w:rsidRDefault="00B0095A">
      <w:pPr>
        <w:pStyle w:val="Title"/>
      </w:pPr>
    </w:p>
    <w:p w:rsidR="00D054A5" w:rsidRDefault="00D054A5" w:rsidP="004D2E8A">
      <w:pPr>
        <w:pStyle w:val="Title"/>
        <w:spacing w:before="120"/>
        <w:jc w:val="center"/>
        <w:rPr>
          <w:caps w:val="0"/>
        </w:rPr>
      </w:pPr>
      <w:bookmarkStart w:id="0" w:name="_GoBack"/>
      <w:r>
        <w:t>m</w:t>
      </w:r>
      <w:r w:rsidR="00DC5BCE">
        <w:rPr>
          <w:caps w:val="0"/>
        </w:rPr>
        <w:t xml:space="preserve">obile Data </w:t>
      </w:r>
      <w:r>
        <w:rPr>
          <w:caps w:val="0"/>
        </w:rPr>
        <w:t>Tracking</w:t>
      </w:r>
    </w:p>
    <w:p w:rsidR="000266B1" w:rsidRPr="00D054A5" w:rsidRDefault="00D054A5" w:rsidP="004D2E8A">
      <w:pPr>
        <w:pStyle w:val="Title"/>
        <w:spacing w:before="120"/>
        <w:jc w:val="center"/>
        <w:rPr>
          <w:caps w:val="0"/>
        </w:rPr>
      </w:pPr>
      <w:r>
        <w:rPr>
          <w:caps w:val="0"/>
        </w:rPr>
        <w:t>Technical Document</w:t>
      </w:r>
    </w:p>
    <w:bookmarkEnd w:id="0"/>
    <w:p w:rsidR="00E6361E" w:rsidRPr="004D2E8A" w:rsidRDefault="00710DEF" w:rsidP="00E6361E">
      <w:pPr>
        <w:pStyle w:val="Heading1"/>
        <w:rPr>
          <w:sz w:val="18"/>
          <w:szCs w:val="18"/>
        </w:rPr>
      </w:pPr>
      <w:r w:rsidRPr="004D2E8A">
        <w:rPr>
          <w:sz w:val="18"/>
          <w:szCs w:val="18"/>
        </w:rPr>
        <w:t>mitchell etzel</w:t>
      </w:r>
      <w:r w:rsidR="004D2E8A" w:rsidRPr="004D2E8A">
        <w:rPr>
          <w:sz w:val="18"/>
          <w:szCs w:val="18"/>
        </w:rPr>
        <w:t>(Po), Darius Sakhapour(SM)</w:t>
      </w:r>
      <w:r w:rsidR="00D054A5">
        <w:rPr>
          <w:sz w:val="18"/>
          <w:szCs w:val="18"/>
        </w:rPr>
        <w:t>, Austin Shelton,</w:t>
      </w:r>
      <w:r w:rsidR="004D2E8A" w:rsidRPr="004D2E8A">
        <w:rPr>
          <w:sz w:val="18"/>
          <w:szCs w:val="18"/>
        </w:rPr>
        <w:t xml:space="preserve"> Cedric Linares</w:t>
      </w:r>
    </w:p>
    <w:p w:rsidR="00E6361E" w:rsidRDefault="00E6361E" w:rsidP="00E6361E">
      <w:pPr>
        <w:ind w:left="-5"/>
      </w:pPr>
      <w:r>
        <w:t xml:space="preserve">Product </w:t>
      </w:r>
      <w:r w:rsidR="00B013DA">
        <w:t>N</w:t>
      </w:r>
      <w:r>
        <w:t>ame:</w:t>
      </w:r>
      <w:r w:rsidR="00B013DA">
        <w:tab/>
      </w:r>
      <w:r w:rsidR="00B013DA">
        <w:tab/>
      </w:r>
      <w:r w:rsidR="00B013DA">
        <w:tab/>
      </w:r>
      <w:r w:rsidR="00B013DA">
        <w:tab/>
      </w:r>
      <w:r w:rsidR="00B013DA">
        <w:tab/>
      </w:r>
      <w:r w:rsidR="00B013DA">
        <w:tab/>
      </w:r>
      <w:r w:rsidR="00B013DA">
        <w:tab/>
      </w:r>
      <w:r w:rsidR="00B013DA">
        <w:tab/>
      </w:r>
      <w:r w:rsidR="00B013DA">
        <w:tab/>
      </w:r>
      <w:r>
        <w:t xml:space="preserve"> </w:t>
      </w:r>
      <w:r w:rsidR="004D2E8A">
        <w:t>URL Logger</w:t>
      </w:r>
      <w:r>
        <w:t xml:space="preserve"> </w:t>
      </w:r>
    </w:p>
    <w:p w:rsidR="00CD5978" w:rsidRDefault="00CD5978" w:rsidP="00E6361E">
      <w:pPr>
        <w:ind w:left="-5"/>
      </w:pPr>
      <w:r>
        <w:t>Release Name:</w:t>
      </w:r>
      <w:r>
        <w:tab/>
      </w:r>
      <w:r>
        <w:tab/>
      </w:r>
      <w:r>
        <w:tab/>
      </w:r>
      <w:r>
        <w:tab/>
      </w:r>
      <w:r>
        <w:tab/>
      </w:r>
      <w:r>
        <w:tab/>
      </w:r>
      <w:r>
        <w:tab/>
      </w:r>
      <w:r>
        <w:tab/>
      </w:r>
      <w:r>
        <w:tab/>
        <w:t>Alpha</w:t>
      </w:r>
    </w:p>
    <w:p w:rsidR="00CD5978" w:rsidRDefault="00CD5978" w:rsidP="00E6361E">
      <w:pPr>
        <w:ind w:left="-5"/>
      </w:pPr>
      <w:r>
        <w:t>Release Date:</w:t>
      </w:r>
      <w:r w:rsidR="00FB618C">
        <w:tab/>
      </w:r>
      <w:r w:rsidR="00FB618C">
        <w:tab/>
      </w:r>
      <w:r w:rsidR="00FB618C">
        <w:tab/>
      </w:r>
      <w:r w:rsidR="00FB618C">
        <w:tab/>
      </w:r>
      <w:r w:rsidR="00FB618C">
        <w:tab/>
      </w:r>
      <w:r w:rsidR="00FB618C">
        <w:tab/>
      </w:r>
      <w:r w:rsidR="00FB618C">
        <w:tab/>
      </w:r>
      <w:r w:rsidR="00FB618C">
        <w:tab/>
      </w:r>
      <w:r w:rsidR="00FB618C">
        <w:tab/>
      </w:r>
      <w:r w:rsidR="00D054A5">
        <w:t>02/2</w:t>
      </w:r>
      <w:r w:rsidR="005319E7">
        <w:t>/2017</w:t>
      </w:r>
    </w:p>
    <w:p w:rsidR="00B013DA" w:rsidRDefault="00B013DA" w:rsidP="00B013DA">
      <w:pPr>
        <w:ind w:left="-5"/>
      </w:pPr>
      <w:r>
        <w:t xml:space="preserve">Revision Number: </w:t>
      </w:r>
      <w:r>
        <w:tab/>
      </w:r>
      <w:r>
        <w:tab/>
      </w:r>
      <w:r>
        <w:tab/>
      </w:r>
      <w:r>
        <w:tab/>
      </w:r>
      <w:r>
        <w:tab/>
      </w:r>
      <w:r>
        <w:tab/>
      </w:r>
      <w:r>
        <w:tab/>
      </w:r>
      <w:r>
        <w:tab/>
      </w:r>
      <w:r w:rsidR="00D054A5">
        <w:t>2</w:t>
      </w:r>
    </w:p>
    <w:p w:rsidR="00B501EA" w:rsidRDefault="00B013DA" w:rsidP="00CA4C1D">
      <w:pPr>
        <w:ind w:left="-5"/>
      </w:pPr>
      <w:r>
        <w:t xml:space="preserve">Revision Date: </w:t>
      </w:r>
      <w:r>
        <w:tab/>
      </w:r>
      <w:r>
        <w:tab/>
      </w:r>
      <w:r>
        <w:tab/>
      </w:r>
      <w:r>
        <w:tab/>
      </w:r>
      <w:r>
        <w:tab/>
      </w:r>
      <w:r>
        <w:tab/>
      </w:r>
      <w:r>
        <w:tab/>
      </w:r>
      <w:r>
        <w:tab/>
      </w:r>
      <w:r>
        <w:tab/>
        <w:t>0</w:t>
      </w:r>
      <w:r w:rsidR="00D054A5">
        <w:t>2</w:t>
      </w:r>
      <w:r>
        <w:t>/</w:t>
      </w:r>
      <w:r w:rsidR="005319E7">
        <w:t>2</w:t>
      </w:r>
      <w:r>
        <w:t>/201</w:t>
      </w:r>
      <w:r w:rsidR="009164F5">
        <w:t>7</w:t>
      </w:r>
      <w:r>
        <w:t xml:space="preserve"> </w:t>
      </w:r>
    </w:p>
    <w:p w:rsidR="00B501EA" w:rsidRDefault="00D054A5" w:rsidP="00912F6A">
      <w:pPr>
        <w:pStyle w:val="Heading1"/>
      </w:pPr>
      <w:r>
        <w:t xml:space="preserve">Produced by: </w:t>
      </w:r>
      <w:r w:rsidR="00316638" w:rsidRPr="004D2E8A">
        <w:rPr>
          <w:sz w:val="18"/>
          <w:szCs w:val="18"/>
        </w:rPr>
        <w:t>Cedric Linares</w:t>
      </w:r>
    </w:p>
    <w:p w:rsidR="00316638" w:rsidRDefault="00316638" w:rsidP="00316638">
      <w:pPr>
        <w:rPr>
          <w:rFonts w:ascii="Helvetica Neue" w:eastAsia="Helvetica Neue" w:hAnsi="Helvetica Neue" w:cs="Helvetica Neue"/>
        </w:rPr>
      </w:pPr>
    </w:p>
    <w:p w:rsidR="00316638" w:rsidRPr="00316638" w:rsidRDefault="00316638" w:rsidP="00316638">
      <w:pPr>
        <w:rPr>
          <w:rFonts w:ascii="Helvetica Neue" w:eastAsia="Helvetica Neue" w:hAnsi="Helvetica Neue" w:cs="Helvetica Neue"/>
          <w:b/>
        </w:rPr>
      </w:pPr>
      <w:r w:rsidRPr="00316638">
        <w:rPr>
          <w:rFonts w:ascii="Helvetica Neue" w:eastAsia="Helvetica Neue" w:hAnsi="Helvetica Neue" w:cs="Helvetica Neue"/>
          <w:b/>
        </w:rPr>
        <w:t>Why http requests/urls recovered without rooting or using a proxy on Android cannot be done:</w:t>
      </w:r>
    </w:p>
    <w:p w:rsidR="00316638" w:rsidRDefault="00316638" w:rsidP="00316638"/>
    <w:p w:rsidR="00316638" w:rsidRDefault="00316638" w:rsidP="00316638">
      <w:pPr>
        <w:tabs>
          <w:tab w:val="left" w:pos="2880"/>
          <w:tab w:val="left" w:pos="3600"/>
          <w:tab w:val="left" w:pos="4320"/>
          <w:tab w:val="left" w:pos="5040"/>
          <w:tab w:val="left" w:pos="5760"/>
          <w:tab w:val="left" w:pos="6480"/>
          <w:tab w:val="left" w:pos="7200"/>
          <w:tab w:val="left" w:pos="7920"/>
          <w:tab w:val="left" w:pos="8640"/>
        </w:tabs>
      </w:pPr>
      <w:r>
        <w:rPr>
          <w:rFonts w:ascii="Helvetica Neue" w:eastAsia="Helvetica Neue" w:hAnsi="Helvetica Neue" w:cs="Helvetica Neue"/>
          <w:b/>
        </w:rPr>
        <w:t>What a 3rd party app can do without root access:</w:t>
      </w:r>
    </w:p>
    <w:p w:rsidR="00316638" w:rsidRDefault="00316638" w:rsidP="00316638">
      <w:pPr>
        <w:tabs>
          <w:tab w:val="left" w:pos="2880"/>
          <w:tab w:val="left" w:pos="3600"/>
          <w:tab w:val="left" w:pos="4320"/>
          <w:tab w:val="left" w:pos="5040"/>
          <w:tab w:val="left" w:pos="5760"/>
          <w:tab w:val="left" w:pos="6480"/>
          <w:tab w:val="left" w:pos="7200"/>
          <w:tab w:val="left" w:pos="7920"/>
          <w:tab w:val="left" w:pos="8640"/>
        </w:tabs>
        <w:ind w:left="810"/>
      </w:pPr>
      <w:r>
        <w:rPr>
          <w:rFonts w:ascii="Helvetica Neue" w:eastAsia="Helvetica Neue" w:hAnsi="Helvetica Neue" w:cs="Helvetica Neue"/>
        </w:rPr>
        <w:t>-Send requests to certain APIs and listen for a response. The response may contain data or nothing.</w:t>
      </w:r>
    </w:p>
    <w:p w:rsidR="00316638" w:rsidRDefault="00316638" w:rsidP="00316638">
      <w:pPr>
        <w:tabs>
          <w:tab w:val="left" w:pos="2880"/>
          <w:tab w:val="left" w:pos="3600"/>
          <w:tab w:val="left" w:pos="4320"/>
          <w:tab w:val="left" w:pos="5040"/>
          <w:tab w:val="left" w:pos="5760"/>
          <w:tab w:val="left" w:pos="6480"/>
          <w:tab w:val="left" w:pos="7200"/>
          <w:tab w:val="left" w:pos="7920"/>
          <w:tab w:val="left" w:pos="8640"/>
        </w:tabs>
        <w:ind w:left="810"/>
      </w:pPr>
      <w:r>
        <w:rPr>
          <w:rFonts w:ascii="Helvetica Neue" w:eastAsia="Helvetica Neue" w:hAnsi="Helvetica Neue" w:cs="Helvetica Neue"/>
        </w:rPr>
        <w:t>-Access people’s location and media (photos, music, certain files on the phone[can see only if you have permission], ect.).</w:t>
      </w:r>
    </w:p>
    <w:p w:rsidR="00316638" w:rsidRDefault="00316638" w:rsidP="00316638">
      <w:pPr>
        <w:tabs>
          <w:tab w:val="left" w:pos="2880"/>
          <w:tab w:val="left" w:pos="3600"/>
          <w:tab w:val="left" w:pos="4320"/>
          <w:tab w:val="left" w:pos="5040"/>
          <w:tab w:val="left" w:pos="5760"/>
          <w:tab w:val="left" w:pos="6480"/>
          <w:tab w:val="left" w:pos="7200"/>
          <w:tab w:val="left" w:pos="7920"/>
          <w:tab w:val="left" w:pos="8640"/>
        </w:tabs>
        <w:ind w:left="810"/>
      </w:pPr>
      <w:r>
        <w:rPr>
          <w:rFonts w:ascii="Helvetica Neue" w:eastAsia="Helvetica Neue" w:hAnsi="Helvetica Neue" w:cs="Helvetica Neue"/>
        </w:rPr>
        <w:t>-Open another app. You cannot return back to the original app unless the user does it manually.</w:t>
      </w:r>
    </w:p>
    <w:p w:rsidR="00316638" w:rsidRPr="00316638" w:rsidRDefault="00316638" w:rsidP="00316638">
      <w:pPr>
        <w:tabs>
          <w:tab w:val="left" w:pos="2880"/>
          <w:tab w:val="left" w:pos="3600"/>
          <w:tab w:val="left" w:pos="4320"/>
          <w:tab w:val="left" w:pos="5040"/>
          <w:tab w:val="left" w:pos="5760"/>
          <w:tab w:val="left" w:pos="6480"/>
          <w:tab w:val="left" w:pos="7200"/>
          <w:tab w:val="left" w:pos="7920"/>
          <w:tab w:val="left" w:pos="8640"/>
        </w:tabs>
        <w:ind w:left="810"/>
        <w:rPr>
          <w:rFonts w:ascii="Helvetica Neue" w:eastAsia="Helvetica Neue" w:hAnsi="Helvetica Neue" w:cs="Helvetica Neue"/>
        </w:rPr>
      </w:pPr>
      <w:r>
        <w:rPr>
          <w:rFonts w:ascii="Helvetica Neue" w:eastAsia="Helvetica Neue" w:hAnsi="Helvetica Neue" w:cs="Helvetica Neue"/>
        </w:rPr>
        <w:t>-Send/Recover data to/from a database</w:t>
      </w:r>
    </w:p>
    <w:p w:rsidR="00316638" w:rsidRDefault="00316638" w:rsidP="00316638">
      <w:pPr>
        <w:tabs>
          <w:tab w:val="left" w:pos="2880"/>
          <w:tab w:val="left" w:pos="3600"/>
          <w:tab w:val="left" w:pos="4320"/>
          <w:tab w:val="left" w:pos="5040"/>
          <w:tab w:val="left" w:pos="5760"/>
          <w:tab w:val="left" w:pos="6480"/>
          <w:tab w:val="left" w:pos="7200"/>
          <w:tab w:val="left" w:pos="7920"/>
          <w:tab w:val="left" w:pos="8640"/>
        </w:tabs>
        <w:rPr>
          <w:rFonts w:ascii="Helvetica Neue" w:eastAsia="Helvetica Neue" w:hAnsi="Helvetica Neue" w:cs="Helvetica Neue"/>
          <w:b/>
        </w:rPr>
      </w:pPr>
    </w:p>
    <w:p w:rsidR="00316638" w:rsidRDefault="00316638" w:rsidP="00316638">
      <w:pPr>
        <w:tabs>
          <w:tab w:val="left" w:pos="2880"/>
          <w:tab w:val="left" w:pos="3600"/>
          <w:tab w:val="left" w:pos="4320"/>
          <w:tab w:val="left" w:pos="5040"/>
          <w:tab w:val="left" w:pos="5760"/>
          <w:tab w:val="left" w:pos="6480"/>
          <w:tab w:val="left" w:pos="7200"/>
          <w:tab w:val="left" w:pos="7920"/>
          <w:tab w:val="left" w:pos="8640"/>
        </w:tabs>
        <w:rPr>
          <w:rFonts w:ascii="Helvetica Neue" w:eastAsia="Helvetica Neue" w:hAnsi="Helvetica Neue" w:cs="Helvetica Neue"/>
          <w:b/>
        </w:rPr>
      </w:pPr>
    </w:p>
    <w:p w:rsidR="00316638" w:rsidRDefault="00316638" w:rsidP="00316638">
      <w:pPr>
        <w:tabs>
          <w:tab w:val="left" w:pos="2880"/>
          <w:tab w:val="left" w:pos="3600"/>
          <w:tab w:val="left" w:pos="4320"/>
          <w:tab w:val="left" w:pos="5040"/>
          <w:tab w:val="left" w:pos="5760"/>
          <w:tab w:val="left" w:pos="6480"/>
          <w:tab w:val="left" w:pos="7200"/>
          <w:tab w:val="left" w:pos="7920"/>
          <w:tab w:val="left" w:pos="8640"/>
        </w:tabs>
        <w:rPr>
          <w:rFonts w:ascii="Helvetica Neue" w:eastAsia="Helvetica Neue" w:hAnsi="Helvetica Neue" w:cs="Helvetica Neue"/>
          <w:b/>
        </w:rPr>
      </w:pPr>
    </w:p>
    <w:p w:rsidR="00316638" w:rsidRDefault="00316638" w:rsidP="00316638">
      <w:pPr>
        <w:tabs>
          <w:tab w:val="left" w:pos="2880"/>
          <w:tab w:val="left" w:pos="3600"/>
          <w:tab w:val="left" w:pos="4320"/>
          <w:tab w:val="left" w:pos="5040"/>
          <w:tab w:val="left" w:pos="5760"/>
          <w:tab w:val="left" w:pos="6480"/>
          <w:tab w:val="left" w:pos="7200"/>
          <w:tab w:val="left" w:pos="7920"/>
          <w:tab w:val="left" w:pos="8640"/>
        </w:tabs>
      </w:pPr>
      <w:r>
        <w:rPr>
          <w:rFonts w:ascii="Helvetica Neue" w:eastAsia="Helvetica Neue" w:hAnsi="Helvetica Neue" w:cs="Helvetica Neue"/>
          <w:b/>
        </w:rPr>
        <w:lastRenderedPageBreak/>
        <w:t>Why we need root access without a proxy</w:t>
      </w:r>
    </w:p>
    <w:p w:rsidR="00316638" w:rsidRDefault="00316638" w:rsidP="00316638">
      <w:pPr>
        <w:tabs>
          <w:tab w:val="left" w:pos="810"/>
          <w:tab w:val="left" w:pos="2880"/>
          <w:tab w:val="left" w:pos="3600"/>
          <w:tab w:val="left" w:pos="4320"/>
          <w:tab w:val="left" w:pos="5040"/>
          <w:tab w:val="left" w:pos="5760"/>
          <w:tab w:val="left" w:pos="6480"/>
          <w:tab w:val="left" w:pos="7200"/>
          <w:tab w:val="left" w:pos="7920"/>
          <w:tab w:val="left" w:pos="8640"/>
        </w:tabs>
        <w:ind w:left="810"/>
      </w:pPr>
      <w:r>
        <w:rPr>
          <w:rFonts w:ascii="Helvetica Neue" w:eastAsia="Helvetica Neue" w:hAnsi="Helvetica Neue" w:cs="Helvetica Neue"/>
        </w:rPr>
        <w:t xml:space="preserve">- A 3rd party application is unable to monitor the activity of another 3rd party app such as google. </w:t>
      </w:r>
    </w:p>
    <w:p w:rsidR="00316638" w:rsidRDefault="00316638" w:rsidP="00316638">
      <w:pPr>
        <w:tabs>
          <w:tab w:val="left" w:pos="810"/>
          <w:tab w:val="left" w:pos="2880"/>
          <w:tab w:val="left" w:pos="3600"/>
          <w:tab w:val="left" w:pos="4320"/>
          <w:tab w:val="left" w:pos="5040"/>
          <w:tab w:val="left" w:pos="5760"/>
          <w:tab w:val="left" w:pos="6480"/>
          <w:tab w:val="left" w:pos="7200"/>
          <w:tab w:val="left" w:pos="7920"/>
          <w:tab w:val="left" w:pos="8640"/>
        </w:tabs>
        <w:ind w:left="810"/>
      </w:pPr>
      <w:r>
        <w:rPr>
          <w:rFonts w:ascii="Helvetica Neue" w:eastAsia="Helvetica Neue" w:hAnsi="Helvetica Neue" w:cs="Helvetica Neue"/>
        </w:rPr>
        <w:t xml:space="preserve">-This is done for security reasons </w:t>
      </w:r>
    </w:p>
    <w:p w:rsidR="00316638" w:rsidRDefault="00316638" w:rsidP="00316638">
      <w:pPr>
        <w:tabs>
          <w:tab w:val="left" w:pos="810"/>
          <w:tab w:val="left" w:pos="2880"/>
          <w:tab w:val="left" w:pos="3600"/>
          <w:tab w:val="left" w:pos="4320"/>
          <w:tab w:val="left" w:pos="5040"/>
          <w:tab w:val="left" w:pos="5760"/>
          <w:tab w:val="left" w:pos="6480"/>
          <w:tab w:val="left" w:pos="7200"/>
          <w:tab w:val="left" w:pos="7920"/>
          <w:tab w:val="left" w:pos="8640"/>
        </w:tabs>
        <w:ind w:left="810"/>
      </w:pPr>
      <w:r>
        <w:rPr>
          <w:rFonts w:ascii="Helvetica Neue" w:eastAsia="Helvetica Neue" w:hAnsi="Helvetica Neue" w:cs="Helvetica Neue"/>
        </w:rPr>
        <w:t>-Secondly web based apps encrypt the https requests to prevent people from using packet sniffing</w:t>
      </w:r>
    </w:p>
    <w:p w:rsidR="00316638" w:rsidRDefault="00316638" w:rsidP="00316638">
      <w:pPr>
        <w:tabs>
          <w:tab w:val="left" w:pos="810"/>
          <w:tab w:val="left" w:pos="2880"/>
          <w:tab w:val="left" w:pos="3600"/>
          <w:tab w:val="left" w:pos="4320"/>
          <w:tab w:val="left" w:pos="5040"/>
          <w:tab w:val="left" w:pos="5760"/>
          <w:tab w:val="left" w:pos="6480"/>
          <w:tab w:val="left" w:pos="7200"/>
          <w:tab w:val="left" w:pos="7920"/>
          <w:tab w:val="left" w:pos="8640"/>
        </w:tabs>
        <w:ind w:left="810"/>
      </w:pPr>
      <w:r>
        <w:rPr>
          <w:rFonts w:ascii="Helvetica Neue" w:eastAsia="Helvetica Neue" w:hAnsi="Helvetica Neue" w:cs="Helvetica Neue"/>
        </w:rPr>
        <w:t xml:space="preserve">-However, there does exist an app that can sniff packets and decrypt them. </w:t>
      </w:r>
    </w:p>
    <w:p w:rsidR="00316638" w:rsidRDefault="00316638" w:rsidP="00316638">
      <w:pPr>
        <w:tabs>
          <w:tab w:val="left" w:pos="810"/>
          <w:tab w:val="left" w:pos="2880"/>
          <w:tab w:val="left" w:pos="3600"/>
          <w:tab w:val="left" w:pos="4320"/>
          <w:tab w:val="left" w:pos="5040"/>
          <w:tab w:val="left" w:pos="5760"/>
          <w:tab w:val="left" w:pos="6480"/>
          <w:tab w:val="left" w:pos="7200"/>
          <w:tab w:val="left" w:pos="7920"/>
          <w:tab w:val="left" w:pos="8640"/>
        </w:tabs>
        <w:ind w:left="810"/>
      </w:pPr>
      <w:r>
        <w:rPr>
          <w:rFonts w:ascii="Helvetica Neue" w:eastAsia="Helvetica Neue" w:hAnsi="Helvetica Neue" w:cs="Helvetica Neue"/>
        </w:rPr>
        <w:t xml:space="preserve">-Unfortunately to gain access to the saved packet log files we would need root access. </w:t>
      </w:r>
    </w:p>
    <w:p w:rsidR="00316638" w:rsidRDefault="00316638" w:rsidP="00316638">
      <w:pPr>
        <w:tabs>
          <w:tab w:val="left" w:pos="810"/>
          <w:tab w:val="left" w:pos="2880"/>
          <w:tab w:val="left" w:pos="3600"/>
          <w:tab w:val="left" w:pos="4320"/>
          <w:tab w:val="left" w:pos="5040"/>
          <w:tab w:val="left" w:pos="5760"/>
          <w:tab w:val="left" w:pos="6480"/>
          <w:tab w:val="left" w:pos="7200"/>
          <w:tab w:val="left" w:pos="7920"/>
          <w:tab w:val="left" w:pos="8640"/>
        </w:tabs>
        <w:ind w:left="810"/>
      </w:pPr>
      <w:r>
        <w:rPr>
          <w:rFonts w:ascii="Helvetica Neue" w:eastAsia="Helvetica Neue" w:hAnsi="Helvetica Neue" w:cs="Helvetica Neue"/>
        </w:rPr>
        <w:t>-Root access is an Android requirement to view 3rd party app data -Without root access, a simple user does not have the privileges to view that data.</w:t>
      </w:r>
    </w:p>
    <w:p w:rsidR="00316638" w:rsidRDefault="00316638" w:rsidP="00316638">
      <w:pPr>
        <w:tabs>
          <w:tab w:val="left" w:pos="810"/>
          <w:tab w:val="left" w:pos="2880"/>
          <w:tab w:val="left" w:pos="3600"/>
          <w:tab w:val="left" w:pos="4320"/>
          <w:tab w:val="left" w:pos="5040"/>
          <w:tab w:val="left" w:pos="5760"/>
          <w:tab w:val="left" w:pos="6480"/>
          <w:tab w:val="left" w:pos="7200"/>
          <w:tab w:val="left" w:pos="7920"/>
          <w:tab w:val="left" w:pos="8640"/>
        </w:tabs>
        <w:ind w:left="810"/>
      </w:pPr>
      <w:r>
        <w:rPr>
          <w:rFonts w:ascii="Helvetica Neue" w:eastAsia="Helvetica Neue" w:hAnsi="Helvetica Neue" w:cs="Helvetica Neue"/>
        </w:rPr>
        <w:t>-With considerable effort our team may be able to develop a packet sniffing application</w:t>
      </w:r>
    </w:p>
    <w:p w:rsidR="00316638" w:rsidRDefault="00316638" w:rsidP="00316638">
      <w:pPr>
        <w:tabs>
          <w:tab w:val="left" w:pos="810"/>
          <w:tab w:val="left" w:pos="2880"/>
          <w:tab w:val="left" w:pos="3600"/>
          <w:tab w:val="left" w:pos="4320"/>
          <w:tab w:val="left" w:pos="5040"/>
          <w:tab w:val="left" w:pos="5760"/>
          <w:tab w:val="left" w:pos="6480"/>
          <w:tab w:val="left" w:pos="7200"/>
          <w:tab w:val="left" w:pos="7920"/>
          <w:tab w:val="left" w:pos="8640"/>
        </w:tabs>
        <w:ind w:left="810"/>
      </w:pPr>
      <w:r>
        <w:rPr>
          <w:rFonts w:ascii="Helvetica Neue" w:eastAsia="Helvetica Neue" w:hAnsi="Helvetica Neue" w:cs="Helvetica Neue"/>
        </w:rPr>
        <w:t>-However, designing and coding decryption software is completely out of our scope.</w:t>
      </w:r>
    </w:p>
    <w:p w:rsidR="00316638" w:rsidRDefault="00316638" w:rsidP="00316638">
      <w:pPr>
        <w:tabs>
          <w:tab w:val="left" w:pos="2880"/>
          <w:tab w:val="left" w:pos="3600"/>
          <w:tab w:val="left" w:pos="4320"/>
          <w:tab w:val="left" w:pos="5040"/>
          <w:tab w:val="left" w:pos="5760"/>
          <w:tab w:val="left" w:pos="6480"/>
          <w:tab w:val="left" w:pos="7200"/>
          <w:tab w:val="left" w:pos="7920"/>
          <w:tab w:val="left" w:pos="8640"/>
        </w:tabs>
      </w:pPr>
    </w:p>
    <w:p w:rsidR="00316638" w:rsidRDefault="00316638" w:rsidP="00316638">
      <w:pPr>
        <w:tabs>
          <w:tab w:val="left" w:pos="2880"/>
          <w:tab w:val="left" w:pos="3600"/>
          <w:tab w:val="left" w:pos="4320"/>
          <w:tab w:val="left" w:pos="5040"/>
          <w:tab w:val="left" w:pos="5760"/>
          <w:tab w:val="left" w:pos="6480"/>
          <w:tab w:val="left" w:pos="7200"/>
          <w:tab w:val="left" w:pos="7920"/>
          <w:tab w:val="left" w:pos="8640"/>
        </w:tabs>
      </w:pPr>
      <w:r>
        <w:rPr>
          <w:rFonts w:ascii="Helvetica Neue" w:eastAsia="Helvetica Neue" w:hAnsi="Helvetica Neue" w:cs="Helvetica Neue"/>
          <w:b/>
        </w:rPr>
        <w:t>Why we need a proxy without root access</w:t>
      </w:r>
    </w:p>
    <w:p w:rsidR="00316638" w:rsidRDefault="00316638" w:rsidP="00316638">
      <w:pPr>
        <w:tabs>
          <w:tab w:val="left" w:pos="2880"/>
          <w:tab w:val="left" w:pos="3600"/>
          <w:tab w:val="left" w:pos="4320"/>
          <w:tab w:val="left" w:pos="5040"/>
          <w:tab w:val="left" w:pos="5760"/>
          <w:tab w:val="left" w:pos="6480"/>
          <w:tab w:val="left" w:pos="7200"/>
          <w:tab w:val="left" w:pos="7920"/>
          <w:tab w:val="left" w:pos="8640"/>
        </w:tabs>
        <w:ind w:left="810"/>
      </w:pPr>
      <w:r>
        <w:rPr>
          <w:rFonts w:ascii="Helvetica Neue" w:eastAsia="Helvetica Neue" w:hAnsi="Helvetica Neue" w:cs="Helvetica Neue"/>
        </w:rPr>
        <w:t>-If rooting a device is out of the question the only other known option is to set up a proxy</w:t>
      </w:r>
    </w:p>
    <w:p w:rsidR="00316638" w:rsidRDefault="00316638" w:rsidP="00316638">
      <w:pPr>
        <w:tabs>
          <w:tab w:val="left" w:pos="2880"/>
          <w:tab w:val="left" w:pos="3600"/>
          <w:tab w:val="left" w:pos="4320"/>
          <w:tab w:val="left" w:pos="5040"/>
          <w:tab w:val="left" w:pos="5760"/>
          <w:tab w:val="left" w:pos="6480"/>
          <w:tab w:val="left" w:pos="7200"/>
          <w:tab w:val="left" w:pos="7920"/>
          <w:tab w:val="left" w:pos="8640"/>
        </w:tabs>
        <w:ind w:left="810"/>
      </w:pPr>
      <w:r>
        <w:rPr>
          <w:rFonts w:ascii="Helvetica Neue" w:eastAsia="Helvetica Neue" w:hAnsi="Helvetica Neue" w:cs="Helvetica Neue"/>
        </w:rPr>
        <w:t>-The http requests would then be routed and tracked by the users PC instead of the phone. We would then track the urls through the PC.</w:t>
      </w:r>
    </w:p>
    <w:p w:rsidR="00316638" w:rsidRDefault="00316638" w:rsidP="00316638">
      <w:pPr>
        <w:tabs>
          <w:tab w:val="left" w:pos="2880"/>
          <w:tab w:val="left" w:pos="3600"/>
          <w:tab w:val="left" w:pos="4320"/>
          <w:tab w:val="left" w:pos="5040"/>
          <w:tab w:val="left" w:pos="5760"/>
          <w:tab w:val="left" w:pos="6480"/>
          <w:tab w:val="left" w:pos="7200"/>
          <w:tab w:val="left" w:pos="7920"/>
          <w:tab w:val="left" w:pos="8640"/>
        </w:tabs>
        <w:ind w:left="810"/>
      </w:pPr>
      <w:r>
        <w:rPr>
          <w:rFonts w:ascii="Helvetica Neue" w:eastAsia="Helvetica Neue" w:hAnsi="Helvetica Neue" w:cs="Helvetica Neue"/>
        </w:rPr>
        <w:t>-Downside is that users will have to set up the proxies themselves and be using the same LAN as their PC</w:t>
      </w:r>
    </w:p>
    <w:p w:rsidR="00316638" w:rsidRDefault="00316638" w:rsidP="00316638">
      <w:pPr>
        <w:tabs>
          <w:tab w:val="left" w:pos="2880"/>
          <w:tab w:val="left" w:pos="3600"/>
          <w:tab w:val="left" w:pos="4320"/>
          <w:tab w:val="left" w:pos="5040"/>
          <w:tab w:val="left" w:pos="5760"/>
          <w:tab w:val="left" w:pos="6480"/>
          <w:tab w:val="left" w:pos="7200"/>
          <w:tab w:val="left" w:pos="7920"/>
          <w:tab w:val="left" w:pos="8640"/>
        </w:tabs>
      </w:pPr>
    </w:p>
    <w:p w:rsidR="00316638" w:rsidRDefault="00316638" w:rsidP="00316638">
      <w:pPr>
        <w:tabs>
          <w:tab w:val="left" w:pos="2880"/>
          <w:tab w:val="left" w:pos="3600"/>
          <w:tab w:val="left" w:pos="4320"/>
          <w:tab w:val="left" w:pos="5040"/>
          <w:tab w:val="left" w:pos="5760"/>
          <w:tab w:val="left" w:pos="6480"/>
          <w:tab w:val="left" w:pos="7200"/>
          <w:tab w:val="left" w:pos="7920"/>
          <w:tab w:val="left" w:pos="8640"/>
        </w:tabs>
      </w:pPr>
      <w:r>
        <w:rPr>
          <w:rFonts w:ascii="Helvetica Neue" w:eastAsia="Helvetica Neue" w:hAnsi="Helvetica Neue" w:cs="Helvetica Neue"/>
          <w:b/>
        </w:rPr>
        <w:t>Good News!</w:t>
      </w:r>
    </w:p>
    <w:p w:rsidR="00316638" w:rsidRDefault="00316638" w:rsidP="00316638">
      <w:pPr>
        <w:tabs>
          <w:tab w:val="left" w:pos="2880"/>
          <w:tab w:val="left" w:pos="3600"/>
          <w:tab w:val="left" w:pos="4320"/>
          <w:tab w:val="left" w:pos="5040"/>
          <w:tab w:val="left" w:pos="5760"/>
          <w:tab w:val="left" w:pos="6480"/>
          <w:tab w:val="left" w:pos="7200"/>
          <w:tab w:val="left" w:pos="7920"/>
          <w:tab w:val="left" w:pos="8640"/>
        </w:tabs>
        <w:ind w:left="810"/>
      </w:pPr>
      <w:r>
        <w:rPr>
          <w:rFonts w:ascii="Helvetica Neue" w:eastAsia="Helvetica Neue" w:hAnsi="Helvetica Neue" w:cs="Helvetica Neue"/>
        </w:rPr>
        <w:t>-Google browser history is accessible cross-platform.</w:t>
      </w:r>
    </w:p>
    <w:p w:rsidR="00316638" w:rsidRDefault="00316638" w:rsidP="00316638">
      <w:pPr>
        <w:ind w:left="810"/>
      </w:pPr>
      <w:bookmarkStart w:id="1" w:name="_98893h91ioa1"/>
      <w:bookmarkEnd w:id="1"/>
      <w:r>
        <w:rPr>
          <w:rFonts w:ascii="Helvetica Neue" w:eastAsia="Helvetica Neue" w:hAnsi="Helvetica Neue" w:cs="Helvetica Neue"/>
        </w:rPr>
        <w:t>-This means that if a user is signed into their google account on their phone and used the browser, our extension could track that history if the user is logged into the same account on their PC when we collect urls.</w:t>
      </w:r>
    </w:p>
    <w:p w:rsidR="007A5AAD" w:rsidRDefault="007A5AAD" w:rsidP="007A5AAD">
      <w:bookmarkStart w:id="2" w:name="_4kac7sr31282"/>
      <w:bookmarkEnd w:id="2"/>
    </w:p>
    <w:p w:rsidR="007A5AAD" w:rsidRDefault="007A5AAD" w:rsidP="007A5AAD"/>
    <w:p w:rsidR="007A5AAD" w:rsidRDefault="007A5AAD" w:rsidP="007A5AAD"/>
    <w:p w:rsidR="007A5AAD" w:rsidRDefault="007A5AAD" w:rsidP="007A5AAD"/>
    <w:p w:rsidR="007A5AAD" w:rsidRDefault="007A5AAD" w:rsidP="007A5AAD">
      <w:pPr>
        <w:autoSpaceDE w:val="0"/>
        <w:autoSpaceDN w:val="0"/>
        <w:adjustRightInd w:val="0"/>
        <w:spacing w:before="0" w:after="0" w:line="240" w:lineRule="auto"/>
        <w:rPr>
          <w:rFonts w:ascii="HelveticaNeue-Bold" w:hAnsi="HelveticaNeue-Bold" w:cs="HelveticaNeue-Bold"/>
          <w:b/>
          <w:bCs/>
          <w:color w:val="000000"/>
        </w:rPr>
      </w:pPr>
      <w:r>
        <w:rPr>
          <w:rFonts w:ascii="HelveticaNeue-Bold" w:hAnsi="HelveticaNeue-Bold" w:cs="HelveticaNeue-Bold"/>
          <w:b/>
          <w:bCs/>
          <w:color w:val="000000"/>
        </w:rPr>
        <w:lastRenderedPageBreak/>
        <w:t>What a 3</w:t>
      </w:r>
      <w:r w:rsidRPr="007A5AAD">
        <w:rPr>
          <w:rFonts w:ascii="HelveticaNeue-Bold" w:hAnsi="HelveticaNeue-Bold" w:cs="HelveticaNeue-Bold"/>
          <w:b/>
          <w:bCs/>
          <w:color w:val="000000"/>
          <w:vertAlign w:val="superscript"/>
        </w:rPr>
        <w:t>rd</w:t>
      </w:r>
      <w:r>
        <w:rPr>
          <w:rFonts w:ascii="HelveticaNeue-Bold" w:hAnsi="HelveticaNeue-Bold" w:cs="HelveticaNeue-Bold"/>
          <w:b/>
          <w:bCs/>
          <w:color w:val="000000"/>
        </w:rPr>
        <w:t xml:space="preserve"> party app can do in iOS</w:t>
      </w:r>
    </w:p>
    <w:p w:rsidR="007A5AAD" w:rsidRDefault="007A5AAD" w:rsidP="007A5AAD">
      <w:pPr>
        <w:autoSpaceDE w:val="0"/>
        <w:autoSpaceDN w:val="0"/>
        <w:adjustRightInd w:val="0"/>
        <w:spacing w:before="0" w:after="0" w:line="240" w:lineRule="auto"/>
        <w:rPr>
          <w:rFonts w:ascii="ArialMT" w:hAnsi="HelveticaNeue-Bold" w:cs="ArialMT"/>
          <w:color w:val="242729"/>
          <w:sz w:val="23"/>
          <w:szCs w:val="23"/>
        </w:rPr>
      </w:pPr>
      <w:r>
        <w:rPr>
          <w:rFonts w:ascii="HelveticaNeue" w:hAnsi="HelveticaNeue" w:cs="HelveticaNeue"/>
          <w:color w:val="000000"/>
        </w:rPr>
        <w:t>-</w:t>
      </w:r>
      <w:r>
        <w:rPr>
          <w:rFonts w:ascii="ArialMT" w:hAnsi="HelveticaNeue-Bold" w:cs="ArialMT"/>
          <w:color w:val="242729"/>
          <w:sz w:val="23"/>
          <w:szCs w:val="23"/>
        </w:rPr>
        <w:t>They can access location, contacts, calendars, reminders, photos,</w:t>
      </w:r>
    </w:p>
    <w:p w:rsidR="007A5AAD" w:rsidRDefault="007A5AAD" w:rsidP="007A5AAD">
      <w:pPr>
        <w:autoSpaceDE w:val="0"/>
        <w:autoSpaceDN w:val="0"/>
        <w:adjustRightInd w:val="0"/>
        <w:spacing w:before="0" w:after="0" w:line="240" w:lineRule="auto"/>
        <w:rPr>
          <w:rFonts w:ascii="ArialMT" w:hAnsi="HelveticaNeue-Bold" w:cs="ArialMT"/>
          <w:color w:val="242729"/>
          <w:sz w:val="23"/>
          <w:szCs w:val="23"/>
        </w:rPr>
      </w:pPr>
      <w:r>
        <w:rPr>
          <w:rFonts w:ascii="ArialMT" w:hAnsi="HelveticaNeue-Bold" w:cs="ArialMT"/>
          <w:color w:val="242729"/>
          <w:sz w:val="23"/>
          <w:szCs w:val="23"/>
        </w:rPr>
        <w:t>bluetooth, microphone, motion activity (Native Apps)</w:t>
      </w:r>
    </w:p>
    <w:p w:rsidR="007A5AAD" w:rsidRDefault="007A5AAD" w:rsidP="007A5AAD">
      <w:pPr>
        <w:autoSpaceDE w:val="0"/>
        <w:autoSpaceDN w:val="0"/>
        <w:adjustRightInd w:val="0"/>
        <w:spacing w:before="0" w:after="0" w:line="240" w:lineRule="auto"/>
        <w:rPr>
          <w:rFonts w:ascii="ArialMT" w:hAnsi="HelveticaNeue-Bold" w:cs="ArialMT"/>
          <w:color w:val="242729"/>
          <w:sz w:val="23"/>
          <w:szCs w:val="23"/>
        </w:rPr>
      </w:pPr>
      <w:r>
        <w:rPr>
          <w:rFonts w:ascii="ArialMT" w:hAnsi="HelveticaNeue-Bold" w:cs="ArialMT"/>
          <w:color w:val="242729"/>
          <w:sz w:val="23"/>
          <w:szCs w:val="23"/>
        </w:rPr>
        <w:t>-</w:t>
      </w:r>
      <w:r>
        <w:rPr>
          <w:rFonts w:ascii="ArialMT" w:hAnsi="HelveticaNeue-Bold" w:cs="ArialMT" w:hint="cs"/>
          <w:color w:val="242729"/>
          <w:sz w:val="23"/>
          <w:szCs w:val="23"/>
        </w:rPr>
        <w:t>­</w:t>
      </w:r>
      <w:r>
        <w:rPr>
          <w:rFonts w:ascii="ArialMT" w:hAnsi="HelveticaNeue-Bold" w:cs="ArialMT"/>
          <w:color w:val="242729"/>
          <w:sz w:val="23"/>
          <w:szCs w:val="23"/>
        </w:rPr>
        <w:t xml:space="preserve"> Can access various linked social media accounts (linked through the</w:t>
      </w:r>
    </w:p>
    <w:p w:rsidR="007A5AAD" w:rsidRDefault="007A5AAD" w:rsidP="007A5AAD">
      <w:pPr>
        <w:autoSpaceDE w:val="0"/>
        <w:autoSpaceDN w:val="0"/>
        <w:adjustRightInd w:val="0"/>
        <w:spacing w:before="0" w:after="0" w:line="240" w:lineRule="auto"/>
        <w:rPr>
          <w:rFonts w:ascii="ArialMT" w:hAnsi="HelveticaNeue-Bold" w:cs="ArialMT"/>
          <w:color w:val="242729"/>
          <w:sz w:val="23"/>
          <w:szCs w:val="23"/>
        </w:rPr>
      </w:pPr>
      <w:r>
        <w:rPr>
          <w:rFonts w:ascii="ArialMT" w:hAnsi="HelveticaNeue-Bold" w:cs="ArialMT"/>
          <w:color w:val="242729"/>
          <w:sz w:val="23"/>
          <w:szCs w:val="23"/>
        </w:rPr>
        <w:t>settings app), but only if the end user agrees to it.</w:t>
      </w:r>
    </w:p>
    <w:p w:rsidR="007A5AAD" w:rsidRDefault="007A5AAD" w:rsidP="007A5AAD">
      <w:pPr>
        <w:autoSpaceDE w:val="0"/>
        <w:autoSpaceDN w:val="0"/>
        <w:adjustRightInd w:val="0"/>
        <w:spacing w:before="0" w:after="0" w:line="240" w:lineRule="auto"/>
        <w:rPr>
          <w:rFonts w:ascii="ArialMT" w:hAnsi="HelveticaNeue-Bold" w:cs="ArialMT"/>
          <w:color w:val="242729"/>
          <w:sz w:val="23"/>
          <w:szCs w:val="23"/>
        </w:rPr>
      </w:pPr>
      <w:r>
        <w:rPr>
          <w:rFonts w:ascii="ArialMT" w:hAnsi="HelveticaNeue-Bold" w:cs="ArialMT"/>
          <w:color w:val="242729"/>
          <w:sz w:val="23"/>
          <w:szCs w:val="23"/>
        </w:rPr>
        <w:t>-</w:t>
      </w:r>
      <w:r>
        <w:rPr>
          <w:rFonts w:ascii="ArialMT" w:hAnsi="HelveticaNeue-Bold" w:cs="ArialMT" w:hint="cs"/>
          <w:color w:val="242729"/>
          <w:sz w:val="23"/>
          <w:szCs w:val="23"/>
        </w:rPr>
        <w:t>­</w:t>
      </w:r>
      <w:r>
        <w:rPr>
          <w:rFonts w:ascii="ArialMT" w:hAnsi="HelveticaNeue-Bold" w:cs="ArialMT"/>
          <w:color w:val="242729"/>
          <w:sz w:val="23"/>
          <w:szCs w:val="23"/>
        </w:rPr>
        <w:t xml:space="preserve"> There does exist an app that tracks certain usage statistics (i.e. how</w:t>
      </w:r>
    </w:p>
    <w:p w:rsidR="007A5AAD" w:rsidRDefault="007A5AAD" w:rsidP="007A5AAD">
      <w:pPr>
        <w:autoSpaceDE w:val="0"/>
        <w:autoSpaceDN w:val="0"/>
        <w:adjustRightInd w:val="0"/>
        <w:spacing w:before="0" w:after="0" w:line="240" w:lineRule="auto"/>
        <w:rPr>
          <w:rFonts w:ascii="ArialMT" w:hAnsi="HelveticaNeue-Bold" w:cs="ArialMT"/>
          <w:color w:val="242729"/>
          <w:sz w:val="23"/>
          <w:szCs w:val="23"/>
        </w:rPr>
      </w:pPr>
      <w:r>
        <w:rPr>
          <w:rFonts w:ascii="ArialMT" w:hAnsi="HelveticaNeue-Bold" w:cs="ArialMT"/>
          <w:color w:val="242729"/>
          <w:sz w:val="23"/>
          <w:szCs w:val="23"/>
        </w:rPr>
        <w:t>long you use certain apps for) called Breakfree.</w:t>
      </w:r>
    </w:p>
    <w:p w:rsidR="007A5AAD" w:rsidRDefault="007A5AAD" w:rsidP="007A5AAD">
      <w:r>
        <w:rPr>
          <w:rFonts w:ascii="ArialMT" w:hAnsi="HelveticaNeue-Bold" w:cs="ArialMT"/>
          <w:color w:val="1155CD"/>
          <w:sz w:val="23"/>
          <w:szCs w:val="23"/>
        </w:rPr>
        <w:t>http://www.breakfree-</w:t>
      </w:r>
      <w:r>
        <w:rPr>
          <w:rFonts w:ascii="ArialMT" w:hAnsi="HelveticaNeue-Bold" w:cs="ArialMT" w:hint="cs"/>
          <w:color w:val="1155CD"/>
          <w:sz w:val="23"/>
          <w:szCs w:val="23"/>
        </w:rPr>
        <w:t>­</w:t>
      </w:r>
      <w:r>
        <w:rPr>
          <w:rFonts w:ascii="ArialMT" w:hAnsi="HelveticaNeue-Bold" w:cs="ArialMT"/>
          <w:color w:val="1155CD"/>
          <w:sz w:val="23"/>
          <w:szCs w:val="23"/>
        </w:rPr>
        <w:t>app.com/</w:t>
      </w:r>
    </w:p>
    <w:p w:rsidR="00316638" w:rsidRDefault="00316638" w:rsidP="00316638">
      <w:pPr>
        <w:ind w:left="810"/>
      </w:pPr>
      <w:bookmarkStart w:id="3" w:name="_2wehlaw2ju79"/>
      <w:bookmarkEnd w:id="3"/>
    </w:p>
    <w:p w:rsidR="00316638" w:rsidRDefault="00316638" w:rsidP="00316638">
      <w:pPr>
        <w:ind w:left="810"/>
      </w:pPr>
      <w:bookmarkStart w:id="4" w:name="_jp0ojkj6rean"/>
      <w:bookmarkEnd w:id="4"/>
    </w:p>
    <w:p w:rsidR="002F7019" w:rsidRDefault="002F7019" w:rsidP="002F7019">
      <w:bookmarkStart w:id="5" w:name="_3ey9l4c7z99o"/>
      <w:bookmarkStart w:id="6" w:name="_hhes3tflsymw"/>
      <w:bookmarkStart w:id="7" w:name="_tgq3a8t5ydgo"/>
      <w:bookmarkStart w:id="8" w:name="_vpz1dui4a5pc"/>
      <w:bookmarkEnd w:id="5"/>
      <w:bookmarkEnd w:id="6"/>
      <w:bookmarkEnd w:id="7"/>
      <w:bookmarkEnd w:id="8"/>
    </w:p>
    <w:p w:rsidR="00316638" w:rsidRDefault="00316638" w:rsidP="002F7019">
      <w:r>
        <w:rPr>
          <w:rFonts w:ascii="Helvetica Neue" w:eastAsia="Helvetica Neue" w:hAnsi="Helvetica Neue" w:cs="Helvetica Neue"/>
        </w:rPr>
        <w:t>Sources</w:t>
      </w:r>
    </w:p>
    <w:p w:rsidR="00316638" w:rsidRDefault="00316638" w:rsidP="00316638">
      <w:bookmarkStart w:id="9" w:name="_4jagjoovg6bj"/>
      <w:bookmarkEnd w:id="9"/>
    </w:p>
    <w:bookmarkStart w:id="10" w:name="_nyf5l68yp3ir"/>
    <w:bookmarkEnd w:id="10"/>
    <w:p w:rsidR="00316638" w:rsidRDefault="00316638" w:rsidP="00316638">
      <w:r>
        <w:fldChar w:fldCharType="begin"/>
      </w:r>
      <w:r>
        <w:instrText xml:space="preserve"> HYPERLINK "http://stackoverflow.com/questions/12525009/log-url-visits-in-android" </w:instrText>
      </w:r>
      <w:r>
        <w:fldChar w:fldCharType="separate"/>
      </w:r>
      <w:r>
        <w:rPr>
          <w:rStyle w:val="Hyperlink"/>
          <w:rFonts w:ascii="Helvetica Neue" w:eastAsia="Helvetica Neue" w:hAnsi="Helvetica Neue" w:cs="Helvetica Neue"/>
          <w:color w:val="1155CC"/>
        </w:rPr>
        <w:t>http://stackoverflow.com/questions/12525009/log-url-visits-in-android</w:t>
      </w:r>
      <w:r>
        <w:fldChar w:fldCharType="end"/>
      </w:r>
    </w:p>
    <w:p w:rsidR="00316638" w:rsidRDefault="00316638" w:rsidP="00316638">
      <w:bookmarkStart w:id="11" w:name="_87ir85t2kwic"/>
      <w:bookmarkEnd w:id="11"/>
    </w:p>
    <w:bookmarkStart w:id="12" w:name="_6lbsvj6pdplf"/>
    <w:bookmarkEnd w:id="12"/>
    <w:p w:rsidR="00316638" w:rsidRDefault="00316638" w:rsidP="00316638">
      <w:r>
        <w:fldChar w:fldCharType="begin"/>
      </w:r>
      <w:r>
        <w:instrText xml:space="preserve"> HYPERLINK "http://android.stackexchange.com/questions/43444/listen-which-urls-an-app-tries-to-connect" </w:instrText>
      </w:r>
      <w:r>
        <w:fldChar w:fldCharType="separate"/>
      </w:r>
      <w:r>
        <w:rPr>
          <w:rStyle w:val="Hyperlink"/>
          <w:rFonts w:ascii="Helvetica Neue" w:eastAsia="Helvetica Neue" w:hAnsi="Helvetica Neue" w:cs="Helvetica Neue"/>
          <w:color w:val="1155CC"/>
        </w:rPr>
        <w:t>http://android.stackexchange.com/questions/43444/listen-which-urls-an-app-tries-to-connect</w:t>
      </w:r>
      <w:r>
        <w:fldChar w:fldCharType="end"/>
      </w:r>
    </w:p>
    <w:p w:rsidR="00316638" w:rsidRDefault="00316638" w:rsidP="00316638">
      <w:bookmarkStart w:id="13" w:name="_2rwst3kbtfwh"/>
      <w:bookmarkEnd w:id="13"/>
    </w:p>
    <w:bookmarkStart w:id="14" w:name="_h0vtawxxf5ru"/>
    <w:bookmarkEnd w:id="14"/>
    <w:p w:rsidR="00316638" w:rsidRDefault="00316638" w:rsidP="00316638">
      <w:r>
        <w:fldChar w:fldCharType="begin"/>
      </w:r>
      <w:r>
        <w:instrText xml:space="preserve"> HYPERLINK "http://stackoverflow.com/questions/22353717/list-http-requests-from-android-phone" </w:instrText>
      </w:r>
      <w:r>
        <w:fldChar w:fldCharType="separate"/>
      </w:r>
      <w:r>
        <w:rPr>
          <w:rStyle w:val="Hyperlink"/>
          <w:rFonts w:ascii="Helvetica Neue" w:eastAsia="Helvetica Neue" w:hAnsi="Helvetica Neue" w:cs="Helvetica Neue"/>
          <w:color w:val="1155CC"/>
        </w:rPr>
        <w:t>http://stackoverflow.com/questions/22353717/list-http-requests-from-android-phone</w:t>
      </w:r>
      <w:r>
        <w:fldChar w:fldCharType="end"/>
      </w:r>
    </w:p>
    <w:p w:rsidR="00316638" w:rsidRDefault="00316638" w:rsidP="00316638">
      <w:bookmarkStart w:id="15" w:name="_ve8981wyh8xq"/>
      <w:bookmarkEnd w:id="15"/>
    </w:p>
    <w:bookmarkStart w:id="16" w:name="_rswhc79pfwq6"/>
    <w:bookmarkEnd w:id="16"/>
    <w:p w:rsidR="00316638" w:rsidRDefault="00316638" w:rsidP="00316638">
      <w:r>
        <w:fldChar w:fldCharType="begin"/>
      </w:r>
      <w:r>
        <w:instrText xml:space="preserve"> HYPERLINK "http://stackoverflow.com/questions/17684936/android-capturing-http-requests-with-non-rooted-android-device" </w:instrText>
      </w:r>
      <w:r>
        <w:fldChar w:fldCharType="separate"/>
      </w:r>
      <w:r>
        <w:rPr>
          <w:rStyle w:val="Hyperlink"/>
          <w:rFonts w:ascii="Helvetica Neue" w:eastAsia="Helvetica Neue" w:hAnsi="Helvetica Neue" w:cs="Helvetica Neue"/>
          <w:color w:val="1155CC"/>
        </w:rPr>
        <w:t>http://stackoverflow.com/questions/17684936/android-capturing-http-requests-with-non-rooted-android-device</w:t>
      </w:r>
      <w:r>
        <w:fldChar w:fldCharType="end"/>
      </w:r>
    </w:p>
    <w:p w:rsidR="00316638" w:rsidRDefault="00316638" w:rsidP="00316638">
      <w:bookmarkStart w:id="17" w:name="_3acj16ul5bwk"/>
      <w:bookmarkEnd w:id="17"/>
    </w:p>
    <w:bookmarkStart w:id="18" w:name="_afoqzwas7ww"/>
    <w:bookmarkEnd w:id="18"/>
    <w:p w:rsidR="00316638" w:rsidRDefault="00316638" w:rsidP="00316638">
      <w:r>
        <w:fldChar w:fldCharType="begin"/>
      </w:r>
      <w:r>
        <w:instrText xml:space="preserve"> HYPERLINK "http://stackoverflow.com/questions/22338898/getting-device-network-urls-calls" </w:instrText>
      </w:r>
      <w:r>
        <w:fldChar w:fldCharType="separate"/>
      </w:r>
      <w:r>
        <w:rPr>
          <w:rStyle w:val="Hyperlink"/>
          <w:rFonts w:ascii="Helvetica Neue" w:eastAsia="Helvetica Neue" w:hAnsi="Helvetica Neue" w:cs="Helvetica Neue"/>
          <w:color w:val="1155CC"/>
        </w:rPr>
        <w:t>http://stackoverflow.com/questions/22338898/getting-device-network-urls-calls</w:t>
      </w:r>
      <w:r>
        <w:fldChar w:fldCharType="end"/>
      </w:r>
    </w:p>
    <w:p w:rsidR="00316638" w:rsidRDefault="00316638" w:rsidP="00316638">
      <w:bookmarkStart w:id="19" w:name="_rrvdvmuvyx6p"/>
      <w:bookmarkEnd w:id="19"/>
    </w:p>
    <w:bookmarkStart w:id="20" w:name="_2gipl28rxu8r"/>
    <w:bookmarkEnd w:id="20"/>
    <w:p w:rsidR="00316638" w:rsidRDefault="00316638" w:rsidP="00316638">
      <w:r>
        <w:fldChar w:fldCharType="begin"/>
      </w:r>
      <w:r>
        <w:instrText xml:space="preserve"> HYPERLINK "https://www.mspy.com/blog/how-to-track-android-device-without-rooting-cell-phone/" </w:instrText>
      </w:r>
      <w:r>
        <w:fldChar w:fldCharType="separate"/>
      </w:r>
      <w:r>
        <w:rPr>
          <w:rStyle w:val="Hyperlink"/>
          <w:rFonts w:ascii="Helvetica Neue" w:eastAsia="Helvetica Neue" w:hAnsi="Helvetica Neue" w:cs="Helvetica Neue"/>
          <w:color w:val="1155CC"/>
        </w:rPr>
        <w:t>https://www.mspy.com/blog/how-to-track-android-device-without-rooting-cell-phone/</w:t>
      </w:r>
      <w:r>
        <w:fldChar w:fldCharType="end"/>
      </w:r>
    </w:p>
    <w:p w:rsidR="00316638" w:rsidRDefault="00316638" w:rsidP="00316638">
      <w:bookmarkStart w:id="21" w:name="_jkxxk59z2exf"/>
      <w:bookmarkEnd w:id="21"/>
    </w:p>
    <w:p w:rsidR="00316638" w:rsidRDefault="00316638" w:rsidP="00316638">
      <w:bookmarkStart w:id="22" w:name="_qapitscqqih6"/>
      <w:bookmarkEnd w:id="22"/>
    </w:p>
    <w:p w:rsidR="00316638" w:rsidRDefault="00316638" w:rsidP="00316638">
      <w:bookmarkStart w:id="23" w:name="_fjj4q4cofx8k"/>
      <w:bookmarkEnd w:id="23"/>
    </w:p>
    <w:p w:rsidR="00316638" w:rsidRDefault="00316638" w:rsidP="00316638">
      <w:bookmarkStart w:id="24" w:name="_k1kazwj1r1t0"/>
      <w:bookmarkEnd w:id="24"/>
    </w:p>
    <w:p w:rsidR="005B78DA" w:rsidRPr="005B78DA" w:rsidRDefault="005B78DA" w:rsidP="00316638">
      <w:pPr>
        <w:spacing w:line="259" w:lineRule="auto"/>
      </w:pPr>
    </w:p>
    <w:sectPr w:rsidR="005B78DA" w:rsidRPr="005B78DA" w:rsidSect="00710DEF">
      <w:pgSz w:w="12240" w:h="15840"/>
      <w:pgMar w:top="1440" w:right="1440" w:bottom="1440" w:left="1440" w:header="720" w:footer="720" w:gutter="0"/>
      <w:pgBorders w:offsetFrom="page">
        <w:top w:val="thickThinSmallGap" w:sz="24" w:space="24" w:color="auto"/>
        <w:left w:val="thickThinSmallGap" w:sz="24" w:space="24" w:color="auto"/>
        <w:bottom w:val="thinThickSmallGap" w:sz="24" w:space="24" w:color="auto"/>
        <w:right w:val="thinThickSmallGap" w:sz="24" w:space="24" w:color="auto"/>
      </w:pgBorders>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D2350" w:rsidRDefault="00CD2350">
      <w:pPr>
        <w:spacing w:after="0" w:line="240" w:lineRule="auto"/>
      </w:pPr>
      <w:r>
        <w:separator/>
      </w:r>
    </w:p>
  </w:endnote>
  <w:endnote w:type="continuationSeparator" w:id="0">
    <w:p w:rsidR="00CD2350" w:rsidRDefault="00CD23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Helvetica Neue">
    <w:altName w:val="Arial"/>
    <w:charset w:val="00"/>
    <w:family w:val="auto"/>
    <w:pitch w:val="default"/>
  </w:font>
  <w:font w:name="HelveticaNeue-Bold">
    <w:altName w:val="Arial"/>
    <w:panose1 w:val="00000000000000000000"/>
    <w:charset w:val="00"/>
    <w:family w:val="auto"/>
    <w:notTrueType/>
    <w:pitch w:val="default"/>
    <w:sig w:usb0="00000003" w:usb1="00000000" w:usb2="00000000" w:usb3="00000000" w:csb0="00000001" w:csb1="00000000"/>
  </w:font>
  <w:font w:name="HelveticaNeue">
    <w:altName w:val="Arial"/>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B2"/>
    <w:family w:val="auto"/>
    <w:notTrueType/>
    <w:pitch w:val="default"/>
    <w:sig w:usb0="00002001" w:usb1="00000000" w:usb2="00000000"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D2350" w:rsidRDefault="00CD2350">
      <w:pPr>
        <w:spacing w:after="0" w:line="240" w:lineRule="auto"/>
      </w:pPr>
      <w:r>
        <w:separator/>
      </w:r>
    </w:p>
  </w:footnote>
  <w:footnote w:type="continuationSeparator" w:id="0">
    <w:p w:rsidR="00CD2350" w:rsidRDefault="00CD23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455AAD"/>
    <w:multiLevelType w:val="hybridMultilevel"/>
    <w:tmpl w:val="CF6AA284"/>
    <w:lvl w:ilvl="0" w:tplc="4F9802EE">
      <w:start w:val="1"/>
      <w:numFmt w:val="decimal"/>
      <w:lvlText w:val="%1."/>
      <w:lvlJc w:val="left"/>
      <w:pPr>
        <w:ind w:left="718"/>
      </w:pPr>
      <w:rPr>
        <w:rFonts w:ascii="Corbel" w:eastAsia="Arial" w:hAnsi="Corbel" w:cs="Arial"/>
        <w:b w:val="0"/>
        <w:i w:val="0"/>
        <w:strike w:val="0"/>
        <w:dstrike w:val="0"/>
        <w:color w:val="000000"/>
        <w:sz w:val="22"/>
        <w:szCs w:val="22"/>
        <w:u w:val="none" w:color="000000"/>
        <w:bdr w:val="none" w:sz="0" w:space="0" w:color="auto"/>
        <w:shd w:val="clear" w:color="auto" w:fill="auto"/>
        <w:vertAlign w:val="baseline"/>
      </w:rPr>
    </w:lvl>
    <w:lvl w:ilvl="1" w:tplc="DA08FE44">
      <w:start w:val="1"/>
      <w:numFmt w:val="lowerLetter"/>
      <w:lvlText w:val="%2"/>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0B5ACBF4">
      <w:start w:val="1"/>
      <w:numFmt w:val="lowerRoman"/>
      <w:lvlText w:val="%3"/>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FB1031D0">
      <w:start w:val="1"/>
      <w:numFmt w:val="decimal"/>
      <w:lvlText w:val="%4"/>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0A2B588">
      <w:start w:val="1"/>
      <w:numFmt w:val="lowerLetter"/>
      <w:lvlText w:val="%5"/>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C4385328">
      <w:start w:val="1"/>
      <w:numFmt w:val="lowerRoman"/>
      <w:lvlText w:val="%6"/>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4F2F8FE">
      <w:start w:val="1"/>
      <w:numFmt w:val="decimal"/>
      <w:lvlText w:val="%7"/>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21A09BE">
      <w:start w:val="1"/>
      <w:numFmt w:val="lowerLetter"/>
      <w:lvlText w:val="%8"/>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FAD09380">
      <w:start w:val="1"/>
      <w:numFmt w:val="lowerRoman"/>
      <w:lvlText w:val="%9"/>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0A11C0A"/>
    <w:multiLevelType w:val="hybridMultilevel"/>
    <w:tmpl w:val="553A23B8"/>
    <w:lvl w:ilvl="0" w:tplc="3848AEEC">
      <w:start w:val="5"/>
      <w:numFmt w:val="decimal"/>
      <w:lvlText w:val="%1."/>
      <w:lvlJc w:val="left"/>
      <w:pPr>
        <w:ind w:left="718" w:firstLine="0"/>
      </w:pPr>
      <w:rPr>
        <w:rFonts w:ascii="Arial" w:eastAsia="Arial" w:hAnsi="Arial" w:cs="Arial" w:hint="default"/>
        <w:b w:val="0"/>
        <w:i w:val="0"/>
        <w:strike w:val="0"/>
        <w:dstrike w:val="0"/>
        <w:color w:val="000000"/>
        <w:sz w:val="22"/>
        <w:szCs w:val="22"/>
        <w:u w:val="none" w:color="000000"/>
        <w:vertAlign w:val="baseline"/>
      </w:rPr>
    </w:lvl>
    <w:lvl w:ilvl="1" w:tplc="9E3AA10E">
      <w:start w:val="1"/>
      <w:numFmt w:val="lowerLetter"/>
      <w:lvlText w:val="%2."/>
      <w:lvlJc w:val="left"/>
      <w:pPr>
        <w:ind w:left="1800" w:hanging="360"/>
      </w:pPr>
      <w:rPr>
        <w:sz w:val="22"/>
        <w:szCs w:val="24"/>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DF9086C"/>
    <w:multiLevelType w:val="hybridMultilevel"/>
    <w:tmpl w:val="7152D5E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3DC770F"/>
    <w:multiLevelType w:val="hybridMultilevel"/>
    <w:tmpl w:val="C8747FC8"/>
    <w:lvl w:ilvl="0" w:tplc="90D0E566">
      <w:start w:val="1"/>
      <w:numFmt w:val="decimal"/>
      <w:lvlText w:val="%1."/>
      <w:lvlJc w:val="left"/>
      <w:pPr>
        <w:ind w:left="718"/>
      </w:pPr>
      <w:rPr>
        <w:rFonts w:ascii="Corbel" w:hAnsi="Corbel"/>
        <w:b w:val="0"/>
        <w:i w:val="0"/>
        <w:strike w:val="0"/>
        <w:dstrike w:val="0"/>
        <w:color w:val="000000"/>
        <w:sz w:val="22"/>
        <w:szCs w:val="22"/>
        <w:u w:val="none" w:color="000000"/>
        <w:bdr w:val="none" w:sz="0" w:space="0" w:color="auto"/>
        <w:shd w:val="clear" w:color="auto" w:fill="auto"/>
        <w:vertAlign w:val="baseline"/>
      </w:rPr>
    </w:lvl>
    <w:lvl w:ilvl="1" w:tplc="94645EC8">
      <w:start w:val="1"/>
      <w:numFmt w:val="lowerLetter"/>
      <w:lvlText w:val="%2"/>
      <w:lvlJc w:val="left"/>
      <w:pPr>
        <w:ind w:left="1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77323994">
      <w:start w:val="1"/>
      <w:numFmt w:val="lowerRoman"/>
      <w:lvlText w:val="%3"/>
      <w:lvlJc w:val="left"/>
      <w:pPr>
        <w:ind w:left="21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491AE28A">
      <w:start w:val="1"/>
      <w:numFmt w:val="decimal"/>
      <w:lvlText w:val="%4"/>
      <w:lvlJc w:val="left"/>
      <w:pPr>
        <w:ind w:left="28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6E182D76">
      <w:start w:val="1"/>
      <w:numFmt w:val="lowerLetter"/>
      <w:lvlText w:val="%5"/>
      <w:lvlJc w:val="left"/>
      <w:pPr>
        <w:ind w:left="35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DDE1900">
      <w:start w:val="1"/>
      <w:numFmt w:val="lowerRoman"/>
      <w:lvlText w:val="%6"/>
      <w:lvlJc w:val="left"/>
      <w:pPr>
        <w:ind w:left="43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7AFCB72A">
      <w:start w:val="1"/>
      <w:numFmt w:val="decimal"/>
      <w:lvlText w:val="%7"/>
      <w:lvlJc w:val="left"/>
      <w:pPr>
        <w:ind w:left="50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6B202B6A">
      <w:start w:val="1"/>
      <w:numFmt w:val="lowerLetter"/>
      <w:lvlText w:val="%8"/>
      <w:lvlJc w:val="left"/>
      <w:pPr>
        <w:ind w:left="57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5FE00AE">
      <w:start w:val="1"/>
      <w:numFmt w:val="lowerRoman"/>
      <w:lvlText w:val="%9"/>
      <w:lvlJc w:val="left"/>
      <w:pPr>
        <w:ind w:left="64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3B0579FC"/>
    <w:multiLevelType w:val="hybridMultilevel"/>
    <w:tmpl w:val="65C0138E"/>
    <w:lvl w:ilvl="0" w:tplc="690C902C">
      <w:start w:val="1"/>
      <w:numFmt w:val="decimal"/>
      <w:lvlText w:val="%1."/>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F28AFD2">
      <w:start w:val="1"/>
      <w:numFmt w:val="lowerLetter"/>
      <w:lvlText w:val="%2."/>
      <w:lvlJc w:val="left"/>
      <w:pPr>
        <w:ind w:left="1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88C222B0">
      <w:start w:val="1"/>
      <w:numFmt w:val="lowerRoman"/>
      <w:lvlText w:val="%3"/>
      <w:lvlJc w:val="left"/>
      <w:pPr>
        <w:ind w:left="2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2606FE48">
      <w:start w:val="1"/>
      <w:numFmt w:val="decimal"/>
      <w:lvlText w:val="%4"/>
      <w:lvlJc w:val="left"/>
      <w:pPr>
        <w:ind w:left="2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D8CCA182">
      <w:start w:val="1"/>
      <w:numFmt w:val="lowerLetter"/>
      <w:lvlText w:val="%5"/>
      <w:lvlJc w:val="left"/>
      <w:pPr>
        <w:ind w:left="35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7F4C1C4C">
      <w:start w:val="1"/>
      <w:numFmt w:val="lowerRoman"/>
      <w:lvlText w:val="%6"/>
      <w:lvlJc w:val="left"/>
      <w:pPr>
        <w:ind w:left="43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FF040402">
      <w:start w:val="1"/>
      <w:numFmt w:val="decimal"/>
      <w:lvlText w:val="%7"/>
      <w:lvlJc w:val="left"/>
      <w:pPr>
        <w:ind w:left="50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16AE55EE">
      <w:start w:val="1"/>
      <w:numFmt w:val="lowerLetter"/>
      <w:lvlText w:val="%8"/>
      <w:lvlJc w:val="left"/>
      <w:pPr>
        <w:ind w:left="5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E0549036">
      <w:start w:val="1"/>
      <w:numFmt w:val="lowerRoman"/>
      <w:lvlText w:val="%9"/>
      <w:lvlJc w:val="left"/>
      <w:pPr>
        <w:ind w:left="64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423D728A"/>
    <w:multiLevelType w:val="hybridMultilevel"/>
    <w:tmpl w:val="967CA4B4"/>
    <w:lvl w:ilvl="0" w:tplc="081430FE">
      <w:start w:val="1"/>
      <w:numFmt w:val="decimal"/>
      <w:lvlText w:val="%1."/>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108580">
      <w:start w:val="1"/>
      <w:numFmt w:val="lowerLetter"/>
      <w:lvlText w:val="%2."/>
      <w:lvlJc w:val="left"/>
      <w:pPr>
        <w:ind w:left="10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5E06810">
      <w:start w:val="1"/>
      <w:numFmt w:val="lowerRoman"/>
      <w:lvlText w:val="%3"/>
      <w:lvlJc w:val="left"/>
      <w:pPr>
        <w:ind w:left="2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7E4964C">
      <w:start w:val="1"/>
      <w:numFmt w:val="decimal"/>
      <w:lvlText w:val="%4"/>
      <w:lvlJc w:val="left"/>
      <w:pPr>
        <w:ind w:left="2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5205F0">
      <w:start w:val="1"/>
      <w:numFmt w:val="lowerLetter"/>
      <w:lvlText w:val="%5"/>
      <w:lvlJc w:val="left"/>
      <w:pPr>
        <w:ind w:left="35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45AE2DA">
      <w:start w:val="1"/>
      <w:numFmt w:val="lowerRoman"/>
      <w:lvlText w:val="%6"/>
      <w:lvlJc w:val="left"/>
      <w:pPr>
        <w:ind w:left="43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30F0C2">
      <w:start w:val="1"/>
      <w:numFmt w:val="decimal"/>
      <w:lvlText w:val="%7"/>
      <w:lvlJc w:val="left"/>
      <w:pPr>
        <w:ind w:left="50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B008DE">
      <w:start w:val="1"/>
      <w:numFmt w:val="lowerLetter"/>
      <w:lvlText w:val="%8"/>
      <w:lvlJc w:val="left"/>
      <w:pPr>
        <w:ind w:left="5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DF42CEA">
      <w:start w:val="1"/>
      <w:numFmt w:val="lowerRoman"/>
      <w:lvlText w:val="%9"/>
      <w:lvlJc w:val="left"/>
      <w:pPr>
        <w:ind w:left="64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548B32C0"/>
    <w:multiLevelType w:val="hybridMultilevel"/>
    <w:tmpl w:val="535A261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9B76E6"/>
    <w:multiLevelType w:val="hybridMultilevel"/>
    <w:tmpl w:val="1D409D1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4305428"/>
    <w:multiLevelType w:val="hybridMultilevel"/>
    <w:tmpl w:val="967CA4B4"/>
    <w:lvl w:ilvl="0" w:tplc="081430FE">
      <w:start w:val="1"/>
      <w:numFmt w:val="decimal"/>
      <w:lvlText w:val="%1."/>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FC108580">
      <w:start w:val="1"/>
      <w:numFmt w:val="lowerLetter"/>
      <w:lvlText w:val="%2."/>
      <w:lvlJc w:val="left"/>
      <w:pPr>
        <w:ind w:left="10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E5E06810">
      <w:start w:val="1"/>
      <w:numFmt w:val="lowerRoman"/>
      <w:lvlText w:val="%3"/>
      <w:lvlJc w:val="left"/>
      <w:pPr>
        <w:ind w:left="2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7E4964C">
      <w:start w:val="1"/>
      <w:numFmt w:val="decimal"/>
      <w:lvlText w:val="%4"/>
      <w:lvlJc w:val="left"/>
      <w:pPr>
        <w:ind w:left="2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8D5205F0">
      <w:start w:val="1"/>
      <w:numFmt w:val="lowerLetter"/>
      <w:lvlText w:val="%5"/>
      <w:lvlJc w:val="left"/>
      <w:pPr>
        <w:ind w:left="35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45AE2DA">
      <w:start w:val="1"/>
      <w:numFmt w:val="lowerRoman"/>
      <w:lvlText w:val="%6"/>
      <w:lvlJc w:val="left"/>
      <w:pPr>
        <w:ind w:left="43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6930F0C2">
      <w:start w:val="1"/>
      <w:numFmt w:val="decimal"/>
      <w:lvlText w:val="%7"/>
      <w:lvlJc w:val="left"/>
      <w:pPr>
        <w:ind w:left="50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2B008DE">
      <w:start w:val="1"/>
      <w:numFmt w:val="lowerLetter"/>
      <w:lvlText w:val="%8"/>
      <w:lvlJc w:val="left"/>
      <w:pPr>
        <w:ind w:left="5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9DF42CEA">
      <w:start w:val="1"/>
      <w:numFmt w:val="lowerRoman"/>
      <w:lvlText w:val="%9"/>
      <w:lvlJc w:val="left"/>
      <w:pPr>
        <w:ind w:left="64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6A1745B9"/>
    <w:multiLevelType w:val="hybridMultilevel"/>
    <w:tmpl w:val="2A545AC4"/>
    <w:lvl w:ilvl="0" w:tplc="3848AEEC">
      <w:start w:val="5"/>
      <w:numFmt w:val="decimal"/>
      <w:lvlText w:val="%1."/>
      <w:lvlJc w:val="left"/>
      <w:pPr>
        <w:ind w:left="360" w:firstLine="0"/>
      </w:pPr>
      <w:rPr>
        <w:rFonts w:ascii="Arial" w:eastAsia="Arial" w:hAnsi="Arial" w:cs="Arial" w:hint="default"/>
        <w:b w:val="0"/>
        <w:i w:val="0"/>
        <w:strike w:val="0"/>
        <w:dstrike w:val="0"/>
        <w:color w:val="000000"/>
        <w:sz w:val="22"/>
        <w:szCs w:val="22"/>
        <w:u w:val="none" w:color="000000"/>
        <w:vertAlign w:val="baseline"/>
      </w:rPr>
    </w:lvl>
    <w:lvl w:ilvl="1" w:tplc="04090019" w:tentative="1">
      <w:start w:val="1"/>
      <w:numFmt w:val="lowerLetter"/>
      <w:lvlText w:val="%2."/>
      <w:lvlJc w:val="left"/>
      <w:pPr>
        <w:ind w:left="1082" w:hanging="360"/>
      </w:pPr>
    </w:lvl>
    <w:lvl w:ilvl="2" w:tplc="0409001B" w:tentative="1">
      <w:start w:val="1"/>
      <w:numFmt w:val="lowerRoman"/>
      <w:lvlText w:val="%3."/>
      <w:lvlJc w:val="right"/>
      <w:pPr>
        <w:ind w:left="1802" w:hanging="180"/>
      </w:pPr>
    </w:lvl>
    <w:lvl w:ilvl="3" w:tplc="0409000F" w:tentative="1">
      <w:start w:val="1"/>
      <w:numFmt w:val="decimal"/>
      <w:lvlText w:val="%4."/>
      <w:lvlJc w:val="left"/>
      <w:pPr>
        <w:ind w:left="2522" w:hanging="360"/>
      </w:pPr>
    </w:lvl>
    <w:lvl w:ilvl="4" w:tplc="04090019" w:tentative="1">
      <w:start w:val="1"/>
      <w:numFmt w:val="lowerLetter"/>
      <w:lvlText w:val="%5."/>
      <w:lvlJc w:val="left"/>
      <w:pPr>
        <w:ind w:left="3242" w:hanging="360"/>
      </w:pPr>
    </w:lvl>
    <w:lvl w:ilvl="5" w:tplc="0409001B" w:tentative="1">
      <w:start w:val="1"/>
      <w:numFmt w:val="lowerRoman"/>
      <w:lvlText w:val="%6."/>
      <w:lvlJc w:val="right"/>
      <w:pPr>
        <w:ind w:left="3962" w:hanging="180"/>
      </w:pPr>
    </w:lvl>
    <w:lvl w:ilvl="6" w:tplc="0409000F" w:tentative="1">
      <w:start w:val="1"/>
      <w:numFmt w:val="decimal"/>
      <w:lvlText w:val="%7."/>
      <w:lvlJc w:val="left"/>
      <w:pPr>
        <w:ind w:left="4682" w:hanging="360"/>
      </w:pPr>
    </w:lvl>
    <w:lvl w:ilvl="7" w:tplc="04090019" w:tentative="1">
      <w:start w:val="1"/>
      <w:numFmt w:val="lowerLetter"/>
      <w:lvlText w:val="%8."/>
      <w:lvlJc w:val="left"/>
      <w:pPr>
        <w:ind w:left="5402" w:hanging="360"/>
      </w:pPr>
    </w:lvl>
    <w:lvl w:ilvl="8" w:tplc="0409001B" w:tentative="1">
      <w:start w:val="1"/>
      <w:numFmt w:val="lowerRoman"/>
      <w:lvlText w:val="%9."/>
      <w:lvlJc w:val="right"/>
      <w:pPr>
        <w:ind w:left="6122" w:hanging="180"/>
      </w:pPr>
    </w:lvl>
  </w:abstractNum>
  <w:abstractNum w:abstractNumId="10" w15:restartNumberingAfterBreak="0">
    <w:nsid w:val="7B1528C8"/>
    <w:multiLevelType w:val="hybridMultilevel"/>
    <w:tmpl w:val="5F8E4C46"/>
    <w:lvl w:ilvl="0" w:tplc="88F476F6">
      <w:start w:val="1"/>
      <w:numFmt w:val="decimal"/>
      <w:lvlText w:val="%1."/>
      <w:lvlJc w:val="left"/>
      <w:pPr>
        <w:ind w:left="71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512915C">
      <w:start w:val="1"/>
      <w:numFmt w:val="lowerLetter"/>
      <w:lvlText w:val="%2."/>
      <w:lvlJc w:val="left"/>
      <w:pPr>
        <w:ind w:left="142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DF2C5B28">
      <w:start w:val="1"/>
      <w:numFmt w:val="lowerRoman"/>
      <w:lvlText w:val="%3"/>
      <w:lvlJc w:val="left"/>
      <w:pPr>
        <w:ind w:left="21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9A425AA0">
      <w:start w:val="1"/>
      <w:numFmt w:val="decimal"/>
      <w:lvlText w:val="%4"/>
      <w:lvlJc w:val="left"/>
      <w:pPr>
        <w:ind w:left="28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2FB20FB6">
      <w:start w:val="1"/>
      <w:numFmt w:val="lowerLetter"/>
      <w:lvlText w:val="%5"/>
      <w:lvlJc w:val="left"/>
      <w:pPr>
        <w:ind w:left="359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2D545098">
      <w:start w:val="1"/>
      <w:numFmt w:val="lowerRoman"/>
      <w:lvlText w:val="%6"/>
      <w:lvlJc w:val="left"/>
      <w:pPr>
        <w:ind w:left="431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3266B8C4">
      <w:start w:val="1"/>
      <w:numFmt w:val="decimal"/>
      <w:lvlText w:val="%7"/>
      <w:lvlJc w:val="left"/>
      <w:pPr>
        <w:ind w:left="503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540F46E">
      <w:start w:val="1"/>
      <w:numFmt w:val="lowerLetter"/>
      <w:lvlText w:val="%8"/>
      <w:lvlJc w:val="left"/>
      <w:pPr>
        <w:ind w:left="575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D2C45856">
      <w:start w:val="1"/>
      <w:numFmt w:val="lowerRoman"/>
      <w:lvlText w:val="%9"/>
      <w:lvlJc w:val="left"/>
      <w:pPr>
        <w:ind w:left="6477"/>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abstractNumId w:val="7"/>
  </w:num>
  <w:num w:numId="2">
    <w:abstractNumId w:val="2"/>
  </w:num>
  <w:num w:numId="3">
    <w:abstractNumId w:val="6"/>
  </w:num>
  <w:num w:numId="4">
    <w:abstractNumId w:val="8"/>
  </w:num>
  <w:num w:numId="5">
    <w:abstractNumId w:val="5"/>
  </w:num>
  <w:num w:numId="6">
    <w:abstractNumId w:val="10"/>
  </w:num>
  <w:num w:numId="7">
    <w:abstractNumId w:val="1"/>
  </w:num>
  <w:num w:numId="8">
    <w:abstractNumId w:val="9"/>
  </w:num>
  <w:num w:numId="9">
    <w:abstractNumId w:val="3"/>
  </w:num>
  <w:num w:numId="10">
    <w:abstractNumId w:val="4"/>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attachedTemplate r:id="rId1"/>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95A"/>
    <w:rsid w:val="00022D5D"/>
    <w:rsid w:val="000266B1"/>
    <w:rsid w:val="0012300C"/>
    <w:rsid w:val="00207FF2"/>
    <w:rsid w:val="002661BA"/>
    <w:rsid w:val="002C0570"/>
    <w:rsid w:val="002F6700"/>
    <w:rsid w:val="002F7019"/>
    <w:rsid w:val="003127AC"/>
    <w:rsid w:val="003142A0"/>
    <w:rsid w:val="00316638"/>
    <w:rsid w:val="003D6E94"/>
    <w:rsid w:val="003F5D12"/>
    <w:rsid w:val="004615E3"/>
    <w:rsid w:val="004D2E8A"/>
    <w:rsid w:val="004E3006"/>
    <w:rsid w:val="004E562A"/>
    <w:rsid w:val="005319E7"/>
    <w:rsid w:val="00552F59"/>
    <w:rsid w:val="00594340"/>
    <w:rsid w:val="005B78DA"/>
    <w:rsid w:val="005D5998"/>
    <w:rsid w:val="006109C5"/>
    <w:rsid w:val="00624443"/>
    <w:rsid w:val="006415F7"/>
    <w:rsid w:val="006D11E6"/>
    <w:rsid w:val="00705F5F"/>
    <w:rsid w:val="00710DEF"/>
    <w:rsid w:val="007769E2"/>
    <w:rsid w:val="007A5AAD"/>
    <w:rsid w:val="00820CFD"/>
    <w:rsid w:val="008245E1"/>
    <w:rsid w:val="00836452"/>
    <w:rsid w:val="008B3DF2"/>
    <w:rsid w:val="008D57CE"/>
    <w:rsid w:val="008D7C8F"/>
    <w:rsid w:val="009056B9"/>
    <w:rsid w:val="00912F6A"/>
    <w:rsid w:val="009164F5"/>
    <w:rsid w:val="00996D90"/>
    <w:rsid w:val="00A75521"/>
    <w:rsid w:val="00AE70D4"/>
    <w:rsid w:val="00AF14C1"/>
    <w:rsid w:val="00B0095A"/>
    <w:rsid w:val="00B013DA"/>
    <w:rsid w:val="00B36D43"/>
    <w:rsid w:val="00B501EA"/>
    <w:rsid w:val="00B65898"/>
    <w:rsid w:val="00BD60C2"/>
    <w:rsid w:val="00C95D5E"/>
    <w:rsid w:val="00CA4C1D"/>
    <w:rsid w:val="00CD2350"/>
    <w:rsid w:val="00CD268B"/>
    <w:rsid w:val="00CD5978"/>
    <w:rsid w:val="00CD7111"/>
    <w:rsid w:val="00D054A5"/>
    <w:rsid w:val="00D314C9"/>
    <w:rsid w:val="00DC5BCE"/>
    <w:rsid w:val="00DC6AFE"/>
    <w:rsid w:val="00E2548E"/>
    <w:rsid w:val="00E54A88"/>
    <w:rsid w:val="00E6361E"/>
    <w:rsid w:val="00ED00AD"/>
    <w:rsid w:val="00EE48AC"/>
    <w:rsid w:val="00EE5447"/>
    <w:rsid w:val="00F349B9"/>
    <w:rsid w:val="00FB618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colormru v:ext="edit" colors="#0cf"/>
    </o:shapedefaults>
    <o:shapelayout v:ext="edit">
      <o:idmap v:ext="edit" data="1"/>
    </o:shapelayout>
  </w:shapeDefaults>
  <w:decimalSymbol w:val="."/>
  <w:listSeparator w:val=","/>
  <w15:docId w15:val="{4C50AB56-5434-4CC2-8B98-81A0AC3D7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pPr>
      <w:pBdr>
        <w:top w:val="single" w:sz="24" w:space="0" w:color="099BDD" w:themeColor="text2"/>
        <w:left w:val="single" w:sz="24" w:space="0" w:color="099BDD" w:themeColor="text2"/>
        <w:bottom w:val="single" w:sz="24" w:space="0" w:color="099BDD" w:themeColor="text2"/>
        <w:right w:val="single" w:sz="24" w:space="0" w:color="099BDD" w:themeColor="text2"/>
      </w:pBdr>
      <w:shd w:val="clear" w:color="auto" w:fill="099BDD" w:themeFill="text2"/>
      <w:spacing w:after="0"/>
      <w:outlineLvl w:val="0"/>
    </w:pPr>
    <w:rPr>
      <w:rFonts w:asciiTheme="majorHAnsi" w:eastAsiaTheme="majorEastAsia" w:hAnsiTheme="majorHAnsi" w:cstheme="majorBidi"/>
      <w:caps/>
      <w:color w:val="FFFFFF" w:themeColor="background1"/>
      <w:spacing w:val="15"/>
    </w:rPr>
  </w:style>
  <w:style w:type="paragraph" w:styleId="Heading2">
    <w:name w:val="heading 2"/>
    <w:basedOn w:val="Normal"/>
    <w:next w:val="Normal"/>
    <w:link w:val="Heading2Char"/>
    <w:uiPriority w:val="9"/>
    <w:semiHidden/>
    <w:unhideWhenUsed/>
    <w:qFormat/>
    <w:pPr>
      <w:pBdr>
        <w:top w:val="single" w:sz="24" w:space="0" w:color="C9ECFC" w:themeColor="text2" w:themeTint="33"/>
        <w:left w:val="single" w:sz="24" w:space="0" w:color="C9ECFC" w:themeColor="text2" w:themeTint="33"/>
        <w:bottom w:val="single" w:sz="24" w:space="0" w:color="C9ECFC" w:themeColor="text2" w:themeTint="33"/>
        <w:right w:val="single" w:sz="24" w:space="0" w:color="C9ECFC" w:themeColor="text2" w:themeTint="33"/>
      </w:pBdr>
      <w:shd w:val="clear" w:color="auto" w:fill="C9ECFC" w:themeFill="text2" w:themeFillTint="33"/>
      <w:spacing w:after="0"/>
      <w:outlineLvl w:val="1"/>
    </w:pPr>
    <w:rPr>
      <w:rFonts w:asciiTheme="majorHAnsi" w:eastAsiaTheme="majorEastAsia" w:hAnsiTheme="majorHAnsi" w:cstheme="majorBidi"/>
      <w:caps/>
      <w:spacing w:val="15"/>
    </w:rPr>
  </w:style>
  <w:style w:type="paragraph" w:styleId="Heading3">
    <w:name w:val="heading 3"/>
    <w:basedOn w:val="Normal"/>
    <w:next w:val="Normal"/>
    <w:link w:val="Heading3Char"/>
    <w:uiPriority w:val="9"/>
    <w:semiHidden/>
    <w:unhideWhenUsed/>
    <w:qFormat/>
    <w:pPr>
      <w:pBdr>
        <w:top w:val="single" w:sz="6" w:space="2" w:color="099BDD" w:themeColor="text2"/>
      </w:pBdr>
      <w:spacing w:before="300" w:after="0"/>
      <w:outlineLvl w:val="2"/>
    </w:pPr>
    <w:rPr>
      <w:rFonts w:asciiTheme="majorHAnsi" w:eastAsiaTheme="majorEastAsia" w:hAnsiTheme="majorHAnsi" w:cstheme="majorBidi"/>
      <w:caps/>
      <w:color w:val="044D6E" w:themeColor="text2" w:themeShade="80"/>
      <w:spacing w:val="15"/>
    </w:rPr>
  </w:style>
  <w:style w:type="paragraph" w:styleId="Heading4">
    <w:name w:val="heading 4"/>
    <w:basedOn w:val="Normal"/>
    <w:next w:val="Normal"/>
    <w:link w:val="Heading4Char"/>
    <w:uiPriority w:val="9"/>
    <w:semiHidden/>
    <w:unhideWhenUsed/>
    <w:qFormat/>
    <w:pPr>
      <w:pBdr>
        <w:top w:val="dotted" w:sz="6" w:space="2" w:color="099BDD" w:themeColor="text2"/>
      </w:pBdr>
      <w:spacing w:before="200" w:after="0"/>
      <w:outlineLvl w:val="3"/>
    </w:pPr>
    <w:rPr>
      <w:rFonts w:asciiTheme="majorHAnsi" w:eastAsiaTheme="majorEastAsia" w:hAnsiTheme="majorHAnsi" w:cstheme="majorBidi"/>
      <w:caps/>
      <w:color w:val="0673A5" w:themeColor="text2" w:themeShade="BF"/>
      <w:spacing w:val="10"/>
    </w:rPr>
  </w:style>
  <w:style w:type="paragraph" w:styleId="Heading5">
    <w:name w:val="heading 5"/>
    <w:basedOn w:val="Normal"/>
    <w:next w:val="Normal"/>
    <w:link w:val="Heading5Char"/>
    <w:uiPriority w:val="9"/>
    <w:semiHidden/>
    <w:unhideWhenUsed/>
    <w:qFormat/>
    <w:pPr>
      <w:pBdr>
        <w:bottom w:val="single" w:sz="6" w:space="1" w:color="099BDD" w:themeColor="text2"/>
      </w:pBdr>
      <w:spacing w:before="200" w:after="0"/>
      <w:outlineLvl w:val="4"/>
    </w:pPr>
    <w:rPr>
      <w:rFonts w:asciiTheme="majorHAnsi" w:eastAsiaTheme="majorEastAsia" w:hAnsiTheme="majorHAnsi" w:cstheme="majorBidi"/>
      <w:caps/>
      <w:color w:val="0673A5" w:themeColor="text2" w:themeShade="BF"/>
      <w:spacing w:val="10"/>
    </w:rPr>
  </w:style>
  <w:style w:type="paragraph" w:styleId="Heading6">
    <w:name w:val="heading 6"/>
    <w:basedOn w:val="Normal"/>
    <w:next w:val="Normal"/>
    <w:link w:val="Heading6Char"/>
    <w:uiPriority w:val="9"/>
    <w:semiHidden/>
    <w:unhideWhenUsed/>
    <w:qFormat/>
    <w:pPr>
      <w:pBdr>
        <w:bottom w:val="dotted" w:sz="6" w:space="1" w:color="099BDD" w:themeColor="text2"/>
      </w:pBdr>
      <w:spacing w:before="200" w:after="0"/>
      <w:outlineLvl w:val="5"/>
    </w:pPr>
    <w:rPr>
      <w:rFonts w:asciiTheme="majorHAnsi" w:eastAsiaTheme="majorEastAsia" w:hAnsiTheme="majorHAnsi" w:cstheme="majorBidi"/>
      <w:caps/>
      <w:color w:val="0673A5" w:themeColor="text2" w:themeShade="BF"/>
      <w:spacing w:val="10"/>
    </w:rPr>
  </w:style>
  <w:style w:type="paragraph" w:styleId="Heading7">
    <w:name w:val="heading 7"/>
    <w:basedOn w:val="Normal"/>
    <w:next w:val="Normal"/>
    <w:link w:val="Heading7Char"/>
    <w:uiPriority w:val="9"/>
    <w:semiHidden/>
    <w:unhideWhenUsed/>
    <w:qFormat/>
    <w:pPr>
      <w:spacing w:before="200" w:after="0"/>
      <w:outlineLvl w:val="6"/>
    </w:pPr>
    <w:rPr>
      <w:rFonts w:asciiTheme="majorHAnsi" w:eastAsiaTheme="majorEastAsia" w:hAnsiTheme="majorHAnsi" w:cstheme="majorBidi"/>
      <w:caps/>
      <w:color w:val="0673A5" w:themeColor="text2" w:themeShade="BF"/>
      <w:spacing w:val="10"/>
    </w:rPr>
  </w:style>
  <w:style w:type="paragraph" w:styleId="Heading8">
    <w:name w:val="heading 8"/>
    <w:basedOn w:val="Normal"/>
    <w:next w:val="Normal"/>
    <w:link w:val="Heading8Char"/>
    <w:uiPriority w:val="9"/>
    <w:semiHidden/>
    <w:unhideWhenUsed/>
    <w:qFormat/>
    <w:pPr>
      <w:spacing w:before="200" w:after="0"/>
      <w:outlineLvl w:val="7"/>
    </w:pPr>
    <w:rPr>
      <w:rFonts w:asciiTheme="majorHAnsi" w:eastAsiaTheme="majorEastAsia" w:hAnsiTheme="majorHAnsi" w:cstheme="majorBidi"/>
      <w:caps/>
      <w:spacing w:val="10"/>
      <w:sz w:val="18"/>
      <w:szCs w:val="18"/>
    </w:rPr>
  </w:style>
  <w:style w:type="paragraph" w:styleId="Heading9">
    <w:name w:val="heading 9"/>
    <w:basedOn w:val="Normal"/>
    <w:next w:val="Normal"/>
    <w:link w:val="Heading9Char"/>
    <w:uiPriority w:val="9"/>
    <w:semiHidden/>
    <w:unhideWhenUsed/>
    <w:qFormat/>
    <w:pPr>
      <w:spacing w:before="200" w:after="0"/>
      <w:outlineLvl w:val="8"/>
    </w:pPr>
    <w:rPr>
      <w:rFonts w:asciiTheme="majorHAnsi" w:eastAsiaTheme="majorEastAsia" w:hAnsiTheme="majorHAnsi" w:cstheme="majorBidi"/>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aps/>
      <w:color w:val="FFFFFF" w:themeColor="background1"/>
      <w:spacing w:val="15"/>
      <w:shd w:val="clear" w:color="auto" w:fill="099BDD" w:themeFill="text2"/>
    </w:rPr>
  </w:style>
  <w:style w:type="character" w:customStyle="1" w:styleId="Heading2Char">
    <w:name w:val="Heading 2 Char"/>
    <w:basedOn w:val="DefaultParagraphFont"/>
    <w:link w:val="Heading2"/>
    <w:uiPriority w:val="9"/>
    <w:rPr>
      <w:rFonts w:asciiTheme="majorHAnsi" w:eastAsiaTheme="majorEastAsia" w:hAnsiTheme="majorHAnsi" w:cstheme="majorBidi"/>
      <w:caps/>
      <w:spacing w:val="15"/>
      <w:shd w:val="clear" w:color="auto" w:fill="C9ECFC" w:themeFill="text2" w:themeFillTint="33"/>
    </w:rPr>
  </w:style>
  <w:style w:type="character" w:customStyle="1" w:styleId="Heading3Char">
    <w:name w:val="Heading 3 Char"/>
    <w:basedOn w:val="DefaultParagraphFont"/>
    <w:link w:val="Heading3"/>
    <w:uiPriority w:val="9"/>
    <w:rPr>
      <w:rFonts w:asciiTheme="majorHAnsi" w:eastAsiaTheme="majorEastAsia" w:hAnsiTheme="majorHAnsi" w:cstheme="majorBidi"/>
      <w:caps/>
      <w:color w:val="044D6E" w:themeColor="text2" w:themeShade="80"/>
      <w:spacing w:val="15"/>
    </w:rPr>
  </w:style>
  <w:style w:type="table" w:styleId="TableGrid">
    <w:name w:val="Table Grid"/>
    <w:basedOn w:val="TableNormal"/>
    <w:uiPriority w:val="1"/>
    <w:pPr>
      <w:spacing w:after="0" w:line="240" w:lineRule="auto"/>
    </w:pPr>
    <w:tblPr>
      <w:tblBorders>
        <w:top w:val="single" w:sz="4" w:space="0" w:color="2C2C2C" w:themeColor="text1"/>
        <w:left w:val="single" w:sz="4" w:space="0" w:color="2C2C2C" w:themeColor="text1"/>
        <w:bottom w:val="single" w:sz="4" w:space="0" w:color="2C2C2C" w:themeColor="text1"/>
        <w:right w:val="single" w:sz="4" w:space="0" w:color="2C2C2C" w:themeColor="text1"/>
        <w:insideH w:val="single" w:sz="4" w:space="0" w:color="2C2C2C" w:themeColor="text1"/>
        <w:insideV w:val="single" w:sz="4" w:space="0" w:color="2C2C2C" w:themeColor="text1"/>
      </w:tblBorders>
    </w:tblPr>
  </w:style>
  <w:style w:type="paragraph" w:styleId="Title">
    <w:name w:val="Title"/>
    <w:basedOn w:val="Normal"/>
    <w:next w:val="Normal"/>
    <w:link w:val="TitleChar"/>
    <w:uiPriority w:val="10"/>
    <w:qFormat/>
    <w:pPr>
      <w:spacing w:before="0" w:after="0"/>
    </w:pPr>
    <w:rPr>
      <w:rFonts w:asciiTheme="majorHAnsi" w:eastAsiaTheme="majorEastAsia" w:hAnsiTheme="majorHAnsi" w:cstheme="majorBidi"/>
      <w:caps/>
      <w:color w:val="099BDD" w:themeColor="text2"/>
      <w:spacing w:val="10"/>
      <w:sz w:val="52"/>
      <w:szCs w:val="52"/>
    </w:rPr>
  </w:style>
  <w:style w:type="character" w:customStyle="1" w:styleId="TitleChar">
    <w:name w:val="Title Char"/>
    <w:basedOn w:val="DefaultParagraphFont"/>
    <w:link w:val="Title"/>
    <w:uiPriority w:val="10"/>
    <w:rPr>
      <w:rFonts w:asciiTheme="majorHAnsi" w:eastAsiaTheme="majorEastAsia" w:hAnsiTheme="majorHAnsi" w:cstheme="majorBidi"/>
      <w:caps/>
      <w:color w:val="099BDD" w:themeColor="text2"/>
      <w:spacing w:val="10"/>
      <w:sz w:val="52"/>
      <w:szCs w:val="52"/>
    </w:rPr>
  </w:style>
  <w:style w:type="paragraph" w:styleId="Subtitle">
    <w:name w:val="Subtitle"/>
    <w:basedOn w:val="Normal"/>
    <w:next w:val="Normal"/>
    <w:link w:val="SubtitleChar"/>
    <w:uiPriority w:val="11"/>
    <w:qFormat/>
    <w:pPr>
      <w:spacing w:before="0" w:after="500" w:line="240" w:lineRule="auto"/>
    </w:pPr>
    <w:rPr>
      <w:caps/>
      <w:color w:val="757575" w:themeColor="text1" w:themeTint="A6"/>
      <w:spacing w:val="10"/>
      <w:sz w:val="21"/>
      <w:szCs w:val="21"/>
    </w:rPr>
  </w:style>
  <w:style w:type="character" w:customStyle="1" w:styleId="SubtitleChar">
    <w:name w:val="Subtitle Char"/>
    <w:basedOn w:val="DefaultParagraphFont"/>
    <w:link w:val="Subtitle"/>
    <w:uiPriority w:val="11"/>
    <w:rPr>
      <w:caps/>
      <w:color w:val="757575" w:themeColor="text1" w:themeTint="A6"/>
      <w:spacing w:val="10"/>
      <w:sz w:val="21"/>
      <w:szCs w:val="21"/>
    </w:rPr>
  </w:style>
  <w:style w:type="paragraph" w:styleId="ListParagraph">
    <w:name w:val="List Paragraph"/>
    <w:basedOn w:val="Normal"/>
    <w:uiPriority w:val="34"/>
    <w:qFormat/>
    <w:pPr>
      <w:ind w:left="720"/>
      <w:contextualSpacing/>
    </w:pPr>
  </w:style>
  <w:style w:type="character" w:styleId="SubtleReference">
    <w:name w:val="Subtle Reference"/>
    <w:uiPriority w:val="31"/>
    <w:qFormat/>
    <w:rPr>
      <w:b w:val="0"/>
      <w:bCs w:val="0"/>
      <w:color w:val="099BDD" w:themeColor="text2"/>
    </w:rPr>
  </w:style>
  <w:style w:type="character" w:styleId="SubtleEmphasis">
    <w:name w:val="Subtle Emphasis"/>
    <w:uiPriority w:val="19"/>
    <w:qFormat/>
    <w:rPr>
      <w:i/>
      <w:iCs/>
      <w:color w:val="044D6E" w:themeColor="text2" w:themeShade="80"/>
    </w:rPr>
  </w:style>
  <w:style w:type="character" w:styleId="Emphasis">
    <w:name w:val="Emphasis"/>
    <w:uiPriority w:val="20"/>
    <w:qFormat/>
    <w:rPr>
      <w:caps/>
      <w:color w:val="auto"/>
      <w:spacing w:val="5"/>
    </w:rPr>
  </w:style>
  <w:style w:type="paragraph" w:styleId="Quote">
    <w:name w:val="Quote"/>
    <w:basedOn w:val="Normal"/>
    <w:next w:val="Normal"/>
    <w:link w:val="QuoteChar"/>
    <w:uiPriority w:val="29"/>
    <w:qFormat/>
    <w:pPr>
      <w:ind w:left="1080" w:right="1080"/>
      <w:jc w:val="center"/>
    </w:pPr>
    <w:rPr>
      <w:i/>
      <w:iCs/>
      <w:sz w:val="24"/>
      <w:szCs w:val="24"/>
    </w:rPr>
  </w:style>
  <w:style w:type="character" w:customStyle="1" w:styleId="QuoteChar">
    <w:name w:val="Quote Char"/>
    <w:basedOn w:val="DefaultParagraphFont"/>
    <w:link w:val="Quote"/>
    <w:uiPriority w:val="29"/>
    <w:rPr>
      <w:i/>
      <w:iCs/>
      <w:sz w:val="24"/>
      <w:szCs w:val="24"/>
    </w:rPr>
  </w:style>
  <w:style w:type="character" w:styleId="IntenseEmphasis">
    <w:name w:val="Intense Emphasis"/>
    <w:uiPriority w:val="21"/>
    <w:qFormat/>
    <w:rPr>
      <w:b/>
      <w:bCs/>
      <w:caps/>
      <w:color w:val="044D6E" w:themeColor="text2" w:themeShade="80"/>
      <w:spacing w:val="10"/>
    </w:rPr>
  </w:style>
  <w:style w:type="paragraph" w:styleId="IntenseQuote">
    <w:name w:val="Intense Quote"/>
    <w:basedOn w:val="Normal"/>
    <w:next w:val="Normal"/>
    <w:link w:val="IntenseQuoteChar"/>
    <w:uiPriority w:val="30"/>
    <w:qFormat/>
    <w:pPr>
      <w:spacing w:before="240" w:after="240" w:line="240" w:lineRule="auto"/>
      <w:ind w:left="1080" w:right="1080"/>
      <w:jc w:val="center"/>
    </w:pPr>
    <w:rPr>
      <w:color w:val="099BDD" w:themeColor="text2"/>
      <w:sz w:val="24"/>
      <w:szCs w:val="24"/>
    </w:rPr>
  </w:style>
  <w:style w:type="character" w:customStyle="1" w:styleId="IntenseQuoteChar">
    <w:name w:val="Intense Quote Char"/>
    <w:basedOn w:val="DefaultParagraphFont"/>
    <w:link w:val="IntenseQuote"/>
    <w:uiPriority w:val="30"/>
    <w:rPr>
      <w:color w:val="099BDD" w:themeColor="text2"/>
      <w:sz w:val="24"/>
      <w:szCs w:val="24"/>
    </w:rPr>
  </w:style>
  <w:style w:type="character" w:customStyle="1" w:styleId="Heading4Char">
    <w:name w:val="Heading 4 Char"/>
    <w:basedOn w:val="DefaultParagraphFont"/>
    <w:link w:val="Heading4"/>
    <w:uiPriority w:val="9"/>
    <w:rPr>
      <w:rFonts w:asciiTheme="majorHAnsi" w:eastAsiaTheme="majorEastAsia" w:hAnsiTheme="majorHAnsi" w:cstheme="majorBidi"/>
      <w:caps/>
      <w:color w:val="0673A5" w:themeColor="text2" w:themeShade="BF"/>
      <w:spacing w:val="10"/>
    </w:rPr>
  </w:style>
  <w:style w:type="character" w:customStyle="1" w:styleId="Heading5Char">
    <w:name w:val="Heading 5 Char"/>
    <w:basedOn w:val="DefaultParagraphFont"/>
    <w:link w:val="Heading5"/>
    <w:uiPriority w:val="9"/>
    <w:rPr>
      <w:rFonts w:asciiTheme="majorHAnsi" w:eastAsiaTheme="majorEastAsia" w:hAnsiTheme="majorHAnsi" w:cstheme="majorBidi"/>
      <w:caps/>
      <w:color w:val="0673A5" w:themeColor="text2" w:themeShade="BF"/>
      <w:spacing w:val="10"/>
    </w:rPr>
  </w:style>
  <w:style w:type="character" w:customStyle="1" w:styleId="Heading6Char">
    <w:name w:val="Heading 6 Char"/>
    <w:basedOn w:val="DefaultParagraphFont"/>
    <w:link w:val="Heading6"/>
    <w:uiPriority w:val="9"/>
    <w:rPr>
      <w:rFonts w:asciiTheme="majorHAnsi" w:eastAsiaTheme="majorEastAsia" w:hAnsiTheme="majorHAnsi" w:cstheme="majorBidi"/>
      <w:caps/>
      <w:color w:val="0673A5" w:themeColor="text2" w:themeShade="BF"/>
      <w:spacing w:val="10"/>
    </w:rPr>
  </w:style>
  <w:style w:type="character" w:customStyle="1" w:styleId="Heading7Char">
    <w:name w:val="Heading 7 Char"/>
    <w:basedOn w:val="DefaultParagraphFont"/>
    <w:link w:val="Heading7"/>
    <w:uiPriority w:val="9"/>
    <w:rPr>
      <w:rFonts w:asciiTheme="majorHAnsi" w:eastAsiaTheme="majorEastAsia" w:hAnsiTheme="majorHAnsi" w:cstheme="majorBidi"/>
      <w:caps/>
      <w:color w:val="0673A5" w:themeColor="text2" w:themeShade="BF"/>
      <w:spacing w:val="10"/>
    </w:rPr>
  </w:style>
  <w:style w:type="character" w:customStyle="1" w:styleId="Heading8Char">
    <w:name w:val="Heading 8 Char"/>
    <w:basedOn w:val="DefaultParagraphFont"/>
    <w:link w:val="Heading8"/>
    <w:uiPriority w:val="9"/>
    <w:rPr>
      <w:rFonts w:asciiTheme="majorHAnsi" w:eastAsiaTheme="majorEastAsia" w:hAnsiTheme="majorHAnsi" w:cstheme="majorBidi"/>
      <w:caps/>
      <w:spacing w:val="10"/>
      <w:sz w:val="18"/>
      <w:szCs w:val="18"/>
    </w:rPr>
  </w:style>
  <w:style w:type="character" w:customStyle="1" w:styleId="Heading9Char">
    <w:name w:val="Heading 9 Char"/>
    <w:basedOn w:val="DefaultParagraphFont"/>
    <w:link w:val="Heading9"/>
    <w:uiPriority w:val="9"/>
    <w:rPr>
      <w:rFonts w:asciiTheme="majorHAnsi" w:eastAsiaTheme="majorEastAsia" w:hAnsiTheme="majorHAnsi" w:cstheme="majorBidi"/>
      <w:i/>
      <w:iCs/>
      <w:caps/>
      <w:spacing w:val="10"/>
      <w:sz w:val="18"/>
      <w:szCs w:val="18"/>
    </w:rPr>
  </w:style>
  <w:style w:type="paragraph" w:styleId="NoSpacing">
    <w:name w:val="No Spacing"/>
    <w:link w:val="NoSpacingChar"/>
    <w:uiPriority w:val="1"/>
    <w:qFormat/>
    <w:pPr>
      <w:spacing w:after="0" w:line="240" w:lineRule="auto"/>
    </w:pPr>
  </w:style>
  <w:style w:type="character" w:styleId="BookTitle">
    <w:name w:val="Book Title"/>
    <w:uiPriority w:val="33"/>
    <w:qFormat/>
    <w:rPr>
      <w:b/>
      <w:bCs/>
      <w:i/>
      <w:iCs/>
      <w:spacing w:val="0"/>
    </w:rPr>
  </w:style>
  <w:style w:type="paragraph" w:styleId="Caption">
    <w:name w:val="caption"/>
    <w:basedOn w:val="Normal"/>
    <w:next w:val="Normal"/>
    <w:uiPriority w:val="35"/>
    <w:semiHidden/>
    <w:unhideWhenUsed/>
    <w:qFormat/>
    <w:rPr>
      <w:b/>
      <w:bCs/>
      <w:color w:val="0673A5" w:themeColor="text2" w:themeShade="BF"/>
      <w:sz w:val="16"/>
      <w:szCs w:val="16"/>
    </w:rPr>
  </w:style>
  <w:style w:type="character" w:styleId="IntenseReference">
    <w:name w:val="Intense Reference"/>
    <w:uiPriority w:val="32"/>
    <w:qFormat/>
    <w:rPr>
      <w:b w:val="0"/>
      <w:bCs w:val="0"/>
      <w:i/>
      <w:iCs/>
      <w:caps/>
      <w:color w:val="099BDD" w:themeColor="text2"/>
    </w:rPr>
  </w:style>
  <w:style w:type="character" w:customStyle="1" w:styleId="NoSpacingChar">
    <w:name w:val="No Spacing Char"/>
    <w:basedOn w:val="DefaultParagraphFont"/>
    <w:link w:val="NoSpacing"/>
    <w:uiPriority w:val="1"/>
  </w:style>
  <w:style w:type="character" w:styleId="Strong">
    <w:name w:val="Strong"/>
    <w:uiPriority w:val="22"/>
    <w:qFormat/>
    <w:rPr>
      <w:b/>
      <w:bCs/>
    </w:rPr>
  </w:style>
  <w:style w:type="paragraph" w:styleId="TOCHeading">
    <w:name w:val="TOC Heading"/>
    <w:basedOn w:val="Heading1"/>
    <w:next w:val="Normal"/>
    <w:uiPriority w:val="39"/>
    <w:semiHidden/>
    <w:unhideWhenUsed/>
    <w:qFormat/>
    <w:pPr>
      <w:outlineLvl w:val="9"/>
    </w:pPr>
  </w:style>
  <w:style w:type="character" w:styleId="Hyperlink">
    <w:name w:val="Hyperlink"/>
    <w:basedOn w:val="DefaultParagraphFont"/>
    <w:uiPriority w:val="99"/>
    <w:semiHidden/>
    <w:unhideWhenUsed/>
    <w:rsid w:val="00316638"/>
    <w:rPr>
      <w:color w:val="005DBA"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97726">
      <w:bodyDiv w:val="1"/>
      <w:marLeft w:val="0"/>
      <w:marRight w:val="0"/>
      <w:marTop w:val="0"/>
      <w:marBottom w:val="0"/>
      <w:divBdr>
        <w:top w:val="none" w:sz="0" w:space="0" w:color="auto"/>
        <w:left w:val="none" w:sz="0" w:space="0" w:color="auto"/>
        <w:bottom w:val="none" w:sz="0" w:space="0" w:color="auto"/>
        <w:right w:val="none" w:sz="0" w:space="0" w:color="auto"/>
      </w:divBdr>
    </w:div>
    <w:div w:id="662860261">
      <w:bodyDiv w:val="1"/>
      <w:marLeft w:val="0"/>
      <w:marRight w:val="0"/>
      <w:marTop w:val="0"/>
      <w:marBottom w:val="0"/>
      <w:divBdr>
        <w:top w:val="none" w:sz="0" w:space="0" w:color="auto"/>
        <w:left w:val="none" w:sz="0" w:space="0" w:color="auto"/>
        <w:bottom w:val="none" w:sz="0" w:space="0" w:color="auto"/>
        <w:right w:val="none" w:sz="0" w:space="0" w:color="auto"/>
      </w:divBdr>
    </w:div>
    <w:div w:id="1012954454">
      <w:bodyDiv w:val="1"/>
      <w:marLeft w:val="0"/>
      <w:marRight w:val="0"/>
      <w:marTop w:val="0"/>
      <w:marBottom w:val="0"/>
      <w:divBdr>
        <w:top w:val="none" w:sz="0" w:space="0" w:color="auto"/>
        <w:left w:val="none" w:sz="0" w:space="0" w:color="auto"/>
        <w:bottom w:val="none" w:sz="0" w:space="0" w:color="auto"/>
        <w:right w:val="none" w:sz="0" w:space="0" w:color="auto"/>
      </w:divBdr>
    </w:div>
    <w:div w:id="1216164036">
      <w:bodyDiv w:val="1"/>
      <w:marLeft w:val="0"/>
      <w:marRight w:val="0"/>
      <w:marTop w:val="0"/>
      <w:marBottom w:val="0"/>
      <w:divBdr>
        <w:top w:val="none" w:sz="0" w:space="0" w:color="auto"/>
        <w:left w:val="none" w:sz="0" w:space="0" w:color="auto"/>
        <w:bottom w:val="none" w:sz="0" w:space="0" w:color="auto"/>
        <w:right w:val="none" w:sz="0" w:space="0" w:color="auto"/>
      </w:divBdr>
    </w:div>
    <w:div w:id="1342321739">
      <w:bodyDiv w:val="1"/>
      <w:marLeft w:val="0"/>
      <w:marRight w:val="0"/>
      <w:marTop w:val="0"/>
      <w:marBottom w:val="0"/>
      <w:divBdr>
        <w:top w:val="none" w:sz="0" w:space="0" w:color="auto"/>
        <w:left w:val="none" w:sz="0" w:space="0" w:color="auto"/>
        <w:bottom w:val="none" w:sz="0" w:space="0" w:color="auto"/>
        <w:right w:val="none" w:sz="0" w:space="0" w:color="auto"/>
      </w:divBdr>
    </w:div>
    <w:div w:id="1527593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tzel\AppData\Roaming\Microsoft\Templates\Banded%20design%20(blank).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Banded">
  <a:themeElements>
    <a:clrScheme name="Banded">
      <a:dk1>
        <a:srgbClr val="2C2C2C"/>
      </a:dk1>
      <a:lt1>
        <a:srgbClr val="FFFFFF"/>
      </a:lt1>
      <a:dk2>
        <a:srgbClr val="099BDD"/>
      </a:dk2>
      <a:lt2>
        <a:srgbClr val="F2F2F2"/>
      </a:lt2>
      <a:accent1>
        <a:srgbClr val="FFC000"/>
      </a:accent1>
      <a:accent2>
        <a:srgbClr val="A5D028"/>
      </a:accent2>
      <a:accent3>
        <a:srgbClr val="08CC78"/>
      </a:accent3>
      <a:accent4>
        <a:srgbClr val="F24099"/>
      </a:accent4>
      <a:accent5>
        <a:srgbClr val="828288"/>
      </a:accent5>
      <a:accent6>
        <a:srgbClr val="F56617"/>
      </a:accent6>
      <a:hlink>
        <a:srgbClr val="005DBA"/>
      </a:hlink>
      <a:folHlink>
        <a:srgbClr val="6C606A"/>
      </a:folHlink>
    </a:clrScheme>
    <a:fontScheme name="Banded">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nded">
      <a:fillStyleLst>
        <a:solidFill>
          <a:schemeClr val="phClr"/>
        </a:solidFill>
        <a:gradFill rotWithShape="1">
          <a:gsLst>
            <a:gs pos="0">
              <a:schemeClr val="phClr">
                <a:tint val="65000"/>
                <a:satMod val="120000"/>
                <a:lumMod val="107000"/>
              </a:schemeClr>
            </a:gs>
            <a:gs pos="50000">
              <a:schemeClr val="phClr">
                <a:tint val="70000"/>
                <a:satMod val="124000"/>
                <a:lumMod val="103000"/>
              </a:schemeClr>
            </a:gs>
            <a:gs pos="100000">
              <a:schemeClr val="phClr">
                <a:tint val="85000"/>
                <a:satMod val="120000"/>
                <a:lumMod val="100000"/>
              </a:schemeClr>
            </a:gs>
          </a:gsLst>
          <a:lin ang="5400000" scaled="0"/>
        </a:gradFill>
        <a:gradFill rotWithShape="1">
          <a:gsLst>
            <a:gs pos="0">
              <a:schemeClr val="phClr">
                <a:tint val="85000"/>
                <a:shade val="98000"/>
                <a:satMod val="110000"/>
                <a:lumMod val="103000"/>
              </a:schemeClr>
            </a:gs>
            <a:gs pos="50000">
              <a:schemeClr val="phClr">
                <a:shade val="85000"/>
                <a:satMod val="105000"/>
                <a:lumMod val="100000"/>
              </a:schemeClr>
            </a:gs>
            <a:gs pos="100000">
              <a:schemeClr val="phClr">
                <a:shade val="60000"/>
                <a:satMod val="12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50800" dist="15875" dir="5400000" algn="ctr" rotWithShape="0">
              <a:srgbClr val="000000">
                <a:alpha val="68000"/>
              </a:srgbClr>
            </a:outerShdw>
          </a:effectLst>
        </a:effectStyle>
        <a:effectStyle>
          <a:effectLst>
            <a:outerShdw blurRad="88900" dist="27940" dir="5400000" algn="ctr" rotWithShape="0">
              <a:srgbClr val="000000">
                <a:alpha val="63000"/>
              </a:srgbClr>
            </a:outerShdw>
          </a:effectLst>
        </a:effectStyle>
      </a:effectStyleLst>
      <a:bgFillStyleLst>
        <a:solidFill>
          <a:schemeClr val="phClr"/>
        </a:solidFill>
        <a:blipFill rotWithShape="1">
          <a:blip xmlns:r="http://schemas.openxmlformats.org/officeDocument/2006/relationships" r:embed="rId1">
            <a:duotone>
              <a:schemeClr val="phClr"/>
              <a:schemeClr val="phClr">
                <a:shade val="91000"/>
                <a:satMod val="105000"/>
              </a:schemeClr>
            </a:duotone>
          </a:blip>
          <a:tile tx="0" ty="0" sx="100000" sy="100000" flip="none" algn="tl"/>
        </a:blipFill>
        <a:gradFill rotWithShape="1">
          <a:gsLst>
            <a:gs pos="0">
              <a:schemeClr val="phClr">
                <a:tint val="100000"/>
                <a:shade val="0"/>
                <a:satMod val="100000"/>
              </a:schemeClr>
            </a:gs>
            <a:gs pos="100000">
              <a:schemeClr val="phClr">
                <a:shade val="100000"/>
                <a:satMod val="100000"/>
              </a:schemeClr>
            </a:gs>
          </a:gsLst>
          <a:lin ang="5400000" scaled="0"/>
        </a:gradFill>
      </a:bgFillStyleLst>
    </a:fmtScheme>
  </a:themeElements>
  <a:objectDefaults/>
  <a:extraClrSchemeLst/>
  <a:extLst>
    <a:ext uri="{05A4C25C-085E-4340-85A3-A5531E510DB2}">
      <thm15:themeFamily xmlns:thm15="http://schemas.microsoft.com/office/thememl/2012/main" name="Banded" id="{98DFF888-2449-4D28-977C-6306C017633E}" vid="{9792607F-9579-4224-82FF-9C88C3E1E53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2.xml><?xml version="1.0" encoding="utf-8"?>
<b:Sources xmlns:b="http://schemas.openxmlformats.org/officeDocument/2006/bibliography" SelectedStyle="\APA.XSL" StyleName="APA">
  <b:Source>
    <b:Tag>RSt01</b:Tag>
    <b:SourceType>Book</b:SourceType>
    <b:Guid>{7AD77338-905D-470F-B1E0-188E68B0C2E5}</b:Guid>
    <b:Author>
      <b:Author>
        <b:NameList>
          <b:Person>
            <b:Last>Stair</b:Last>
            <b:First>R</b:First>
          </b:Person>
          <b:Person>
            <b:Last>Reynolds</b:Last>
            <b:First>G.</b:First>
          </b:Person>
        </b:NameList>
      </b:Author>
    </b:Author>
    <b:Title>Principles of Information Systems</b:Title>
    <b:Year>2001</b:Year>
    <b:City>Boston</b:City>
    <b:Publisher>Course Technology</b:Publisher>
    <b:RefOrder>1</b:RefOrder>
  </b:Source>
  <b:Source>
    <b:Tag>Kro09</b:Tag>
    <b:SourceType>Book</b:SourceType>
    <b:Guid>{BECAF388-DFB8-4ECD-A8A7-68C152322225}</b:Guid>
    <b:Author>
      <b:Author>
        <b:NameList>
          <b:Person>
            <b:Last>Kroenke</b:Last>
            <b:First>D.</b:First>
          </b:Person>
          <b:Person>
            <b:Last>Auer</b:Last>
            <b:First>D.</b:First>
          </b:Person>
        </b:NameList>
      </b:Author>
    </b:Author>
    <b:Year>2009</b:Year>
    <b:Title>Database Concepts</b:Title>
    <b:City>New Jersey</b:City>
    <b:Publisher>Prentice Hall</b:Publisher>
    <b:RefOrder>2</b:RefOrder>
  </b:Source>
</b:Sources>
</file>

<file path=customXml/itemProps1.xml><?xml version="1.0" encoding="utf-8"?>
<ds:datastoreItem xmlns:ds="http://schemas.openxmlformats.org/officeDocument/2006/customXml" ds:itemID="{FF740C13-C6A2-43D3-86C5-4CBB969C2CB1}">
  <ds:schemaRefs>
    <ds:schemaRef ds:uri="http://schemas.microsoft.com/sharepoint/v3/contenttype/forms"/>
  </ds:schemaRefs>
</ds:datastoreItem>
</file>

<file path=customXml/itemProps2.xml><?xml version="1.0" encoding="utf-8"?>
<ds:datastoreItem xmlns:ds="http://schemas.openxmlformats.org/officeDocument/2006/customXml" ds:itemID="{D4B2461C-18E5-49DB-9F9D-A1616AE9993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Banded design (blank)</Template>
  <TotalTime>1</TotalTime>
  <Pages>3</Pages>
  <Words>567</Words>
  <Characters>3232</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Mitchell Etzel</dc:creator>
  <cp:keywords/>
  <cp:lastModifiedBy>Mitchell Etzel</cp:lastModifiedBy>
  <cp:revision>2</cp:revision>
  <cp:lastPrinted>2016-07-17T01:12:00Z</cp:lastPrinted>
  <dcterms:created xsi:type="dcterms:W3CDTF">2017-02-10T20:56:00Z</dcterms:created>
  <dcterms:modified xsi:type="dcterms:W3CDTF">2017-02-10T20:56:00Z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TC037499679991</vt:lpwstr>
  </property>
</Properties>
</file>